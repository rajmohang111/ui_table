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4CA9BE" w14:textId="77777777" w:rsidR="009C2B11" w:rsidRDefault="0002301E" w:rsidP="0002301E">
      <w:pPr>
        <w:rPr>
          <w:rFonts w:ascii="Times New Roman" w:hAnsi="Times New Roman"/>
          <w:b/>
          <w:sz w:val="40"/>
          <w:szCs w:val="22"/>
          <w:lang w:val="en-US" w:eastAsia="en-US"/>
        </w:rPr>
      </w:pPr>
      <w:r>
        <w:rPr>
          <w:rFonts w:ascii="Times New Roman" w:hAnsi="Times New Roman"/>
          <w:b/>
          <w:sz w:val="40"/>
          <w:szCs w:val="22"/>
          <w:lang w:val="en-US" w:eastAsia="en-US"/>
        </w:rPr>
        <w:t>Rajmohan G</w:t>
      </w:r>
    </w:p>
    <w:p w14:paraId="2418CAAC" w14:textId="725F9C01" w:rsidR="0002301E" w:rsidRPr="0002301E" w:rsidRDefault="007E6A38" w:rsidP="0002301E">
      <w:pPr>
        <w:rPr>
          <w:rFonts w:ascii="Times New Roman" w:hAnsi="Times New Roman"/>
          <w:b/>
          <w:sz w:val="28"/>
          <w:szCs w:val="22"/>
          <w:lang w:val="en-US" w:eastAsia="en-US"/>
        </w:rPr>
      </w:pPr>
      <w:r>
        <w:rPr>
          <w:rFonts w:ascii="Times New Roman" w:hAnsi="Times New Roman"/>
          <w:b/>
          <w:sz w:val="28"/>
          <w:szCs w:val="22"/>
          <w:lang w:val="en-US" w:eastAsia="en-US"/>
        </w:rPr>
        <w:t xml:space="preserve">Senior </w:t>
      </w:r>
      <w:r w:rsidR="0097051A">
        <w:rPr>
          <w:rFonts w:ascii="Times New Roman" w:hAnsi="Times New Roman"/>
          <w:b/>
          <w:sz w:val="28"/>
          <w:szCs w:val="22"/>
          <w:lang w:val="en-US" w:eastAsia="en-US"/>
        </w:rPr>
        <w:t xml:space="preserve">Frontend </w:t>
      </w:r>
      <w:r>
        <w:rPr>
          <w:rFonts w:ascii="Times New Roman" w:hAnsi="Times New Roman"/>
          <w:b/>
          <w:sz w:val="28"/>
          <w:szCs w:val="22"/>
          <w:lang w:val="en-US" w:eastAsia="en-US"/>
        </w:rPr>
        <w:t>Developer</w:t>
      </w:r>
      <w:r w:rsidR="0002301E" w:rsidRPr="0002301E">
        <w:rPr>
          <w:rFonts w:ascii="Times New Roman" w:hAnsi="Times New Roman"/>
          <w:b/>
          <w:sz w:val="28"/>
          <w:szCs w:val="22"/>
          <w:lang w:val="en-US" w:eastAsia="en-US"/>
        </w:rPr>
        <w:t xml:space="preserve"> </w:t>
      </w:r>
    </w:p>
    <w:p w14:paraId="6623EAA5" w14:textId="6980E34C" w:rsidR="00357B52" w:rsidRDefault="00D67F2B" w:rsidP="00357B52">
      <w:pPr>
        <w:numPr>
          <w:ilvl w:val="0"/>
          <w:numId w:val="1"/>
        </w:numPr>
        <w:tabs>
          <w:tab w:val="clear" w:pos="0"/>
        </w:tabs>
        <w:suppressAutoHyphens w:val="0"/>
        <w:spacing w:after="200" w:line="276" w:lineRule="auto"/>
        <w:rPr>
          <w:rFonts w:ascii="Calibri" w:hAnsi="Calibri" w:cs="Calibri"/>
          <w:b/>
          <w:sz w:val="28"/>
          <w:szCs w:val="22"/>
          <w:lang w:val="en-US" w:eastAsia="en-US"/>
        </w:rPr>
      </w:pPr>
      <w:r>
        <w:rPr>
          <w:rFonts w:ascii="Calibri" w:hAnsi="Calibri" w:cs="Calibri"/>
          <w:b/>
          <w:sz w:val="28"/>
          <w:szCs w:val="22"/>
          <w:lang w:val="en-US" w:eastAsia="en-US"/>
        </w:rPr>
        <w:t>65</w:t>
      </w:r>
      <w:r w:rsidR="006E7B33">
        <w:rPr>
          <w:rFonts w:ascii="Calibri" w:hAnsi="Calibri" w:cs="Calibri"/>
          <w:b/>
          <w:sz w:val="28"/>
          <w:szCs w:val="22"/>
          <w:lang w:val="en-US" w:eastAsia="en-US"/>
        </w:rPr>
        <w:t>-</w:t>
      </w:r>
      <w:r>
        <w:rPr>
          <w:rFonts w:ascii="Calibri" w:hAnsi="Calibri" w:cs="Calibri"/>
          <w:b/>
          <w:sz w:val="28"/>
          <w:szCs w:val="22"/>
          <w:lang w:val="en-US" w:eastAsia="en-US"/>
        </w:rPr>
        <w:t>94850332</w:t>
      </w:r>
    </w:p>
    <w:p w14:paraId="0AEDA4B2" w14:textId="77777777" w:rsidR="00357B52" w:rsidRDefault="00357B52" w:rsidP="00357B52">
      <w:pPr>
        <w:numPr>
          <w:ilvl w:val="0"/>
          <w:numId w:val="1"/>
        </w:numPr>
        <w:tabs>
          <w:tab w:val="clear" w:pos="0"/>
        </w:tabs>
        <w:suppressAutoHyphens w:val="0"/>
        <w:spacing w:after="200" w:line="276" w:lineRule="auto"/>
        <w:rPr>
          <w:rFonts w:ascii="Calibri" w:hAnsi="Calibri" w:cs="Calibri"/>
          <w:b/>
          <w:sz w:val="28"/>
          <w:szCs w:val="22"/>
          <w:lang w:val="en-US" w:eastAsia="en-US"/>
        </w:rPr>
      </w:pPr>
      <w:r w:rsidRPr="00357B52">
        <w:rPr>
          <w:rFonts w:ascii="Calibri" w:hAnsi="Calibri" w:cs="Calibri"/>
          <w:b/>
          <w:sz w:val="28"/>
          <w:szCs w:val="22"/>
          <w:lang w:val="en-US" w:eastAsia="en-US"/>
        </w:rPr>
        <w:t>rajmohang111@gmail.com</w:t>
      </w:r>
    </w:p>
    <w:p w14:paraId="25BAC601" w14:textId="154E8FDE" w:rsidR="0085629B" w:rsidRDefault="0085629B" w:rsidP="00357B52">
      <w:pPr>
        <w:numPr>
          <w:ilvl w:val="0"/>
          <w:numId w:val="1"/>
        </w:numPr>
        <w:tabs>
          <w:tab w:val="clear" w:pos="0"/>
        </w:tabs>
        <w:suppressAutoHyphens w:val="0"/>
        <w:spacing w:after="200" w:line="276" w:lineRule="auto"/>
        <w:rPr>
          <w:rFonts w:ascii="Calibri" w:hAnsi="Calibri" w:cs="Calibri"/>
          <w:b/>
          <w:sz w:val="28"/>
          <w:szCs w:val="22"/>
          <w:lang w:val="en-US" w:eastAsia="en-US"/>
        </w:rPr>
      </w:pPr>
      <w:r w:rsidRPr="0085629B">
        <w:rPr>
          <w:rFonts w:ascii="Calibri" w:hAnsi="Calibri" w:cs="Calibri"/>
          <w:b/>
          <w:sz w:val="28"/>
          <w:szCs w:val="22"/>
          <w:lang w:val="en-US" w:eastAsia="en-US"/>
        </w:rPr>
        <w:t>https://stackoverflow.com/users/550794/rajmohan</w:t>
      </w:r>
    </w:p>
    <w:p w14:paraId="32E81F26" w14:textId="77777777" w:rsidR="0043039B" w:rsidRPr="00357B52" w:rsidRDefault="0043039B" w:rsidP="0043039B">
      <w:pPr>
        <w:suppressAutoHyphens w:val="0"/>
        <w:spacing w:after="200" w:line="276" w:lineRule="auto"/>
        <w:rPr>
          <w:rFonts w:ascii="Calibri" w:hAnsi="Calibri" w:cs="Calibri"/>
          <w:b/>
          <w:sz w:val="28"/>
          <w:szCs w:val="22"/>
          <w:lang w:val="en-US" w:eastAsia="en-US"/>
        </w:rPr>
      </w:pPr>
      <w:r w:rsidRPr="0043039B">
        <w:rPr>
          <w:rFonts w:ascii="Calibri" w:hAnsi="Calibri" w:cs="Calibri"/>
          <w:b/>
          <w:sz w:val="28"/>
          <w:szCs w:val="22"/>
          <w:lang w:val="en-US" w:eastAsia="en-US"/>
        </w:rPr>
        <w:t>https://github.com/rajmohang111</w:t>
      </w:r>
    </w:p>
    <w:p w14:paraId="0DFFC0DC" w14:textId="77777777" w:rsidR="00CA2A43" w:rsidRPr="00C058B2" w:rsidRDefault="00DA568F" w:rsidP="009C2B11">
      <w:pPr>
        <w:numPr>
          <w:ilvl w:val="0"/>
          <w:numId w:val="1"/>
        </w:numPr>
        <w:tabs>
          <w:tab w:val="clear" w:pos="0"/>
        </w:tabs>
        <w:suppressAutoHyphens w:val="0"/>
        <w:spacing w:after="200" w:line="276" w:lineRule="auto"/>
        <w:rPr>
          <w:rFonts w:ascii="Calibri" w:hAnsi="Calibri" w:cs="Calibri"/>
          <w:b/>
          <w:sz w:val="28"/>
          <w:szCs w:val="22"/>
          <w:lang w:val="en-US" w:eastAsia="en-US"/>
        </w:rPr>
      </w:pPr>
      <w:r w:rsidRPr="00C058B2">
        <w:rPr>
          <w:rFonts w:ascii="Calibri" w:hAnsi="Calibri" w:cs="Calibri"/>
          <w:b/>
          <w:sz w:val="28"/>
          <w:szCs w:val="22"/>
          <w:lang w:val="en-US" w:eastAsia="en-US"/>
        </w:rPr>
        <w:t>Skill Set Summary</w:t>
      </w:r>
    </w:p>
    <w:p w14:paraId="27967969" w14:textId="37AE4655" w:rsidR="00BB7902" w:rsidRDefault="00832DE1" w:rsidP="00BB7902">
      <w:pPr>
        <w:numPr>
          <w:ilvl w:val="0"/>
          <w:numId w:val="39"/>
        </w:numPr>
        <w:tabs>
          <w:tab w:val="clear" w:pos="0"/>
          <w:tab w:val="left" w:pos="360"/>
        </w:tabs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1</w:t>
      </w:r>
      <w:r w:rsidR="0068085B">
        <w:rPr>
          <w:rFonts w:ascii="Calibri" w:hAnsi="Calibri"/>
          <w:sz w:val="22"/>
          <w:szCs w:val="22"/>
        </w:rPr>
        <w:t>2</w:t>
      </w:r>
      <w:r w:rsidR="0040763D">
        <w:rPr>
          <w:rFonts w:ascii="Calibri" w:hAnsi="Calibri"/>
          <w:sz w:val="22"/>
          <w:szCs w:val="22"/>
        </w:rPr>
        <w:t xml:space="preserve"> </w:t>
      </w:r>
      <w:r w:rsidR="004D524D">
        <w:rPr>
          <w:rFonts w:ascii="Calibri" w:hAnsi="Calibri"/>
          <w:sz w:val="22"/>
          <w:szCs w:val="22"/>
        </w:rPr>
        <w:t>years’ experience</w:t>
      </w:r>
      <w:r w:rsidR="0002301E">
        <w:rPr>
          <w:rFonts w:ascii="Calibri" w:hAnsi="Calibri"/>
          <w:sz w:val="22"/>
          <w:szCs w:val="22"/>
        </w:rPr>
        <w:t xml:space="preserve"> in IT industry with extensive working experience </w:t>
      </w:r>
      <w:r w:rsidR="00C10FE7">
        <w:rPr>
          <w:rFonts w:ascii="Calibri" w:hAnsi="Calibri"/>
          <w:sz w:val="22"/>
          <w:szCs w:val="22"/>
        </w:rPr>
        <w:t>in</w:t>
      </w:r>
      <w:r w:rsidR="002A4CA1">
        <w:rPr>
          <w:rFonts w:ascii="Calibri" w:hAnsi="Calibri"/>
          <w:sz w:val="22"/>
          <w:szCs w:val="22"/>
        </w:rPr>
        <w:t xml:space="preserve"> frontend</w:t>
      </w:r>
      <w:r w:rsidR="00C10FE7">
        <w:rPr>
          <w:rFonts w:ascii="Calibri" w:hAnsi="Calibri"/>
          <w:sz w:val="22"/>
          <w:szCs w:val="22"/>
        </w:rPr>
        <w:t>.</w:t>
      </w:r>
    </w:p>
    <w:p w14:paraId="52BC818B" w14:textId="038541E8" w:rsidR="00B03C55" w:rsidRDefault="00B03C55" w:rsidP="00566D39">
      <w:pPr>
        <w:numPr>
          <w:ilvl w:val="0"/>
          <w:numId w:val="39"/>
        </w:numPr>
        <w:tabs>
          <w:tab w:val="clear" w:pos="0"/>
          <w:tab w:val="left" w:pos="360"/>
        </w:tabs>
        <w:ind w:left="360"/>
        <w:jc w:val="both"/>
        <w:rPr>
          <w:rFonts w:ascii="Calibri" w:hAnsi="Calibri"/>
          <w:sz w:val="22"/>
          <w:szCs w:val="22"/>
        </w:rPr>
      </w:pPr>
      <w:r w:rsidRPr="001D63EB">
        <w:rPr>
          <w:rFonts w:ascii="Calibri" w:hAnsi="Calibri"/>
          <w:sz w:val="22"/>
          <w:szCs w:val="22"/>
        </w:rPr>
        <w:t xml:space="preserve">Expertise in developing </w:t>
      </w:r>
      <w:r w:rsidR="0002301E">
        <w:rPr>
          <w:rFonts w:ascii="Calibri" w:hAnsi="Calibri"/>
          <w:sz w:val="22"/>
          <w:szCs w:val="22"/>
        </w:rPr>
        <w:t>Web applications designed for high performance</w:t>
      </w:r>
      <w:r w:rsidR="003A5945">
        <w:rPr>
          <w:rFonts w:ascii="Calibri" w:hAnsi="Calibri"/>
          <w:sz w:val="22"/>
          <w:szCs w:val="22"/>
        </w:rPr>
        <w:t>.</w:t>
      </w:r>
    </w:p>
    <w:p w14:paraId="24C28784" w14:textId="42FE9541" w:rsidR="002616EA" w:rsidRPr="006021CB" w:rsidRDefault="002F0291" w:rsidP="002F0291">
      <w:pPr>
        <w:numPr>
          <w:ilvl w:val="0"/>
          <w:numId w:val="39"/>
        </w:numPr>
        <w:tabs>
          <w:tab w:val="left" w:pos="360"/>
        </w:tabs>
        <w:ind w:left="36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IN"/>
        </w:rPr>
        <w:t xml:space="preserve">Strong knowledge in </w:t>
      </w:r>
      <w:r w:rsidR="002616EA">
        <w:rPr>
          <w:rFonts w:ascii="Calibri" w:hAnsi="Calibri"/>
          <w:bCs/>
          <w:sz w:val="22"/>
          <w:szCs w:val="22"/>
          <w:lang w:val="en-IN"/>
        </w:rPr>
        <w:t>below areas:</w:t>
      </w:r>
    </w:p>
    <w:p w14:paraId="3BB0C2F1" w14:textId="77777777" w:rsidR="006021CB" w:rsidRPr="002616EA" w:rsidRDefault="006021CB" w:rsidP="006021CB">
      <w:pPr>
        <w:tabs>
          <w:tab w:val="left" w:pos="360"/>
        </w:tabs>
        <w:ind w:left="360"/>
        <w:jc w:val="both"/>
        <w:rPr>
          <w:rFonts w:ascii="Calibri" w:hAnsi="Calibri"/>
          <w:sz w:val="22"/>
          <w:szCs w:val="22"/>
        </w:rPr>
      </w:pPr>
    </w:p>
    <w:p w14:paraId="55D59A82" w14:textId="6FF7B59E" w:rsidR="002F0291" w:rsidRDefault="002F0291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IN"/>
        </w:rPr>
        <w:t xml:space="preserve"> </w:t>
      </w:r>
      <w:r w:rsidR="00310581">
        <w:rPr>
          <w:rFonts w:ascii="Calibri" w:hAnsi="Calibri"/>
          <w:bCs/>
          <w:sz w:val="22"/>
          <w:szCs w:val="22"/>
          <w:lang w:val="en-IN"/>
        </w:rPr>
        <w:t xml:space="preserve">JavaScript, </w:t>
      </w:r>
      <w:r w:rsidR="00CD3C7E">
        <w:rPr>
          <w:rFonts w:ascii="Calibri" w:hAnsi="Calibri"/>
          <w:bCs/>
          <w:sz w:val="22"/>
          <w:szCs w:val="22"/>
          <w:lang w:val="en-IN"/>
        </w:rPr>
        <w:t>React</w:t>
      </w:r>
      <w:r w:rsidR="00BF7DE5">
        <w:rPr>
          <w:rFonts w:ascii="Calibri" w:hAnsi="Calibri"/>
          <w:bCs/>
          <w:sz w:val="22"/>
          <w:szCs w:val="22"/>
          <w:lang w:val="en-IN"/>
        </w:rPr>
        <w:t>, Redux</w:t>
      </w:r>
      <w:r w:rsidR="00346FD2">
        <w:rPr>
          <w:rFonts w:ascii="Calibri" w:hAnsi="Calibri"/>
          <w:bCs/>
          <w:sz w:val="22"/>
          <w:szCs w:val="22"/>
          <w:lang w:val="en-IN"/>
        </w:rPr>
        <w:t>, Angular</w:t>
      </w:r>
      <w:r>
        <w:rPr>
          <w:rFonts w:ascii="Calibri" w:hAnsi="Calibri"/>
          <w:sz w:val="22"/>
          <w:szCs w:val="22"/>
        </w:rPr>
        <w:t>.</w:t>
      </w:r>
    </w:p>
    <w:p w14:paraId="331836E4" w14:textId="478143B1" w:rsidR="006021CB" w:rsidRDefault="009050B9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HTML</w:t>
      </w:r>
      <w:r w:rsidR="007005C1">
        <w:rPr>
          <w:rFonts w:ascii="Calibri" w:hAnsi="Calibri"/>
          <w:sz w:val="22"/>
          <w:szCs w:val="22"/>
        </w:rPr>
        <w:t>5</w:t>
      </w:r>
      <w:r>
        <w:rPr>
          <w:rFonts w:ascii="Calibri" w:hAnsi="Calibri"/>
          <w:sz w:val="22"/>
          <w:szCs w:val="22"/>
        </w:rPr>
        <w:t xml:space="preserve">, </w:t>
      </w:r>
      <w:r w:rsidR="007005C1">
        <w:rPr>
          <w:rFonts w:ascii="Calibri" w:hAnsi="Calibri"/>
          <w:sz w:val="22"/>
          <w:szCs w:val="22"/>
        </w:rPr>
        <w:t>CSS3</w:t>
      </w:r>
    </w:p>
    <w:p w14:paraId="450EAE39" w14:textId="5E762DED" w:rsidR="00F72F64" w:rsidRPr="00310581" w:rsidRDefault="005608BB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Micro frontend development using webpack </w:t>
      </w:r>
      <w:r w:rsidR="0024098F">
        <w:rPr>
          <w:rFonts w:ascii="Calibri" w:hAnsi="Calibri"/>
          <w:sz w:val="22"/>
          <w:szCs w:val="22"/>
        </w:rPr>
        <w:t>M</w:t>
      </w:r>
      <w:r>
        <w:rPr>
          <w:rFonts w:ascii="Calibri" w:hAnsi="Calibri"/>
          <w:sz w:val="22"/>
          <w:szCs w:val="22"/>
        </w:rPr>
        <w:t xml:space="preserve">odule </w:t>
      </w:r>
      <w:r w:rsidR="0024098F">
        <w:rPr>
          <w:rFonts w:ascii="Calibri" w:hAnsi="Calibri"/>
          <w:sz w:val="22"/>
          <w:szCs w:val="22"/>
        </w:rPr>
        <w:t>F</w:t>
      </w:r>
      <w:r>
        <w:rPr>
          <w:rFonts w:ascii="Calibri" w:hAnsi="Calibri"/>
          <w:sz w:val="22"/>
          <w:szCs w:val="22"/>
        </w:rPr>
        <w:t>ederation.</w:t>
      </w:r>
    </w:p>
    <w:p w14:paraId="428329F0" w14:textId="25ABBE3A" w:rsidR="003302B4" w:rsidRPr="003B3B64" w:rsidRDefault="00F72F64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bCs/>
          <w:sz w:val="22"/>
          <w:szCs w:val="22"/>
          <w:lang w:val="en-IN"/>
        </w:rPr>
        <w:t>React Native</w:t>
      </w:r>
      <w:r w:rsidR="008F3E6D">
        <w:rPr>
          <w:rFonts w:ascii="Calibri" w:hAnsi="Calibri"/>
          <w:bCs/>
          <w:sz w:val="22"/>
          <w:szCs w:val="22"/>
          <w:lang w:val="en-IN"/>
        </w:rPr>
        <w:t xml:space="preserve">, </w:t>
      </w:r>
      <w:r w:rsidR="003302B4">
        <w:rPr>
          <w:rFonts w:ascii="Calibri" w:hAnsi="Calibri"/>
          <w:bCs/>
          <w:sz w:val="22"/>
          <w:szCs w:val="22"/>
          <w:lang w:val="en-IN"/>
        </w:rPr>
        <w:t>Ionic</w:t>
      </w:r>
      <w:r w:rsidR="008F3E6D">
        <w:rPr>
          <w:rFonts w:ascii="Calibri" w:hAnsi="Calibri"/>
          <w:bCs/>
          <w:sz w:val="22"/>
          <w:szCs w:val="22"/>
          <w:lang w:val="en-IN"/>
        </w:rPr>
        <w:t xml:space="preserve"> and</w:t>
      </w:r>
      <w:r>
        <w:rPr>
          <w:rFonts w:ascii="Calibri" w:hAnsi="Calibri"/>
          <w:bCs/>
          <w:sz w:val="22"/>
          <w:szCs w:val="22"/>
          <w:lang w:val="en-IN"/>
        </w:rPr>
        <w:t xml:space="preserve"> Cordova</w:t>
      </w:r>
      <w:r w:rsidR="003302B4">
        <w:rPr>
          <w:rFonts w:ascii="Calibri" w:hAnsi="Calibri"/>
          <w:bCs/>
          <w:sz w:val="22"/>
          <w:szCs w:val="22"/>
          <w:lang w:val="en-IN"/>
        </w:rPr>
        <w:t>.</w:t>
      </w:r>
    </w:p>
    <w:p w14:paraId="2D832574" w14:textId="16EFE348" w:rsidR="006021CB" w:rsidRPr="00E73D4C" w:rsidRDefault="003B3B64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IoT platform</w:t>
      </w:r>
      <w:r w:rsidR="008F3E6D">
        <w:rPr>
          <w:rFonts w:ascii="Calibri" w:hAnsi="Calibri"/>
          <w:sz w:val="22"/>
          <w:szCs w:val="22"/>
        </w:rPr>
        <w:t xml:space="preserve"> </w:t>
      </w:r>
      <w:r>
        <w:rPr>
          <w:rFonts w:ascii="Calibri" w:hAnsi="Calibri"/>
          <w:sz w:val="22"/>
          <w:szCs w:val="22"/>
        </w:rPr>
        <w:t xml:space="preserve">development. </w:t>
      </w:r>
    </w:p>
    <w:p w14:paraId="0AFCF41D" w14:textId="6D283A68" w:rsidR="00E5381B" w:rsidRPr="00E73D4C" w:rsidRDefault="002E5CCE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REST</w:t>
      </w:r>
      <w:r w:rsidR="004F4088">
        <w:rPr>
          <w:rFonts w:ascii="Calibri" w:hAnsi="Calibri"/>
          <w:sz w:val="22"/>
          <w:szCs w:val="22"/>
        </w:rPr>
        <w:t>ful</w:t>
      </w:r>
      <w:r>
        <w:rPr>
          <w:rFonts w:ascii="Calibri" w:hAnsi="Calibri"/>
          <w:sz w:val="22"/>
          <w:szCs w:val="22"/>
        </w:rPr>
        <w:t xml:space="preserve"> </w:t>
      </w:r>
      <w:r w:rsidR="004F7D00">
        <w:rPr>
          <w:rFonts w:ascii="Calibri" w:hAnsi="Calibri"/>
          <w:sz w:val="22"/>
          <w:szCs w:val="22"/>
        </w:rPr>
        <w:t>web service</w:t>
      </w:r>
      <w:r w:rsidR="006B19F9">
        <w:rPr>
          <w:rFonts w:ascii="Calibri" w:hAnsi="Calibri"/>
          <w:sz w:val="22"/>
          <w:szCs w:val="22"/>
        </w:rPr>
        <w:t>.</w:t>
      </w:r>
    </w:p>
    <w:p w14:paraId="66D71CF7" w14:textId="371DF01D" w:rsidR="00E5381B" w:rsidRPr="00E73D4C" w:rsidRDefault="00721BC4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Unit testi</w:t>
      </w:r>
      <w:r w:rsidR="00AD4A26">
        <w:rPr>
          <w:rFonts w:ascii="Calibri" w:hAnsi="Calibri"/>
          <w:sz w:val="22"/>
          <w:szCs w:val="22"/>
        </w:rPr>
        <w:t>ng</w:t>
      </w:r>
      <w:r w:rsidR="00587FA5">
        <w:rPr>
          <w:rFonts w:ascii="Calibri" w:hAnsi="Calibri"/>
          <w:sz w:val="22"/>
          <w:szCs w:val="22"/>
        </w:rPr>
        <w:t xml:space="preserve"> using Jest, karma, Jasmine</w:t>
      </w:r>
      <w:r w:rsidR="002976D7">
        <w:rPr>
          <w:rFonts w:ascii="Calibri" w:hAnsi="Calibri"/>
          <w:sz w:val="22"/>
          <w:szCs w:val="22"/>
        </w:rPr>
        <w:t xml:space="preserve">, </w:t>
      </w:r>
      <w:r w:rsidR="002976D7" w:rsidRPr="002976D7">
        <w:rPr>
          <w:rFonts w:ascii="Calibri" w:hAnsi="Calibri"/>
          <w:sz w:val="22"/>
          <w:szCs w:val="22"/>
        </w:rPr>
        <w:t>Cypress</w:t>
      </w:r>
      <w:r w:rsidR="00587FA5">
        <w:rPr>
          <w:rFonts w:ascii="Calibri" w:hAnsi="Calibri"/>
          <w:sz w:val="22"/>
          <w:szCs w:val="22"/>
        </w:rPr>
        <w:t xml:space="preserve"> and react testing </w:t>
      </w:r>
      <w:r w:rsidR="005608BB">
        <w:rPr>
          <w:rFonts w:ascii="Calibri" w:hAnsi="Calibri"/>
          <w:sz w:val="22"/>
          <w:szCs w:val="22"/>
        </w:rPr>
        <w:t>library.</w:t>
      </w:r>
    </w:p>
    <w:p w14:paraId="3EC71593" w14:textId="0F3C274C" w:rsidR="0062490F" w:rsidRDefault="0062490F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Working experience in </w:t>
      </w:r>
      <w:r w:rsidRPr="0062490F">
        <w:rPr>
          <w:rFonts w:ascii="Calibri" w:hAnsi="Calibri"/>
          <w:sz w:val="22"/>
          <w:szCs w:val="22"/>
        </w:rPr>
        <w:t>SonarQube</w:t>
      </w:r>
      <w:r>
        <w:rPr>
          <w:rFonts w:ascii="Calibri" w:hAnsi="Calibri"/>
          <w:sz w:val="22"/>
          <w:szCs w:val="22"/>
        </w:rPr>
        <w:t xml:space="preserve">, </w:t>
      </w:r>
      <w:r w:rsidRPr="0062490F">
        <w:rPr>
          <w:rFonts w:ascii="Calibri" w:hAnsi="Calibri"/>
          <w:sz w:val="22"/>
          <w:szCs w:val="22"/>
        </w:rPr>
        <w:t>Jenkins</w:t>
      </w:r>
    </w:p>
    <w:p w14:paraId="0E1EE37E" w14:textId="051697B1" w:rsidR="00A704CB" w:rsidRDefault="00A704CB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experience in Agile methodology. </w:t>
      </w:r>
    </w:p>
    <w:p w14:paraId="4994CF8F" w14:textId="2BAA4934" w:rsidR="00B40472" w:rsidRPr="0062490F" w:rsidRDefault="00B40472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 w:rsidRPr="0062490F">
        <w:rPr>
          <w:rFonts w:ascii="Calibri" w:hAnsi="Calibri"/>
          <w:sz w:val="22"/>
          <w:szCs w:val="22"/>
        </w:rPr>
        <w:t>Project Management using JIRA.</w:t>
      </w:r>
    </w:p>
    <w:p w14:paraId="04B7923B" w14:textId="77777777" w:rsidR="008F301D" w:rsidRDefault="00F703F0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</w:t>
      </w:r>
      <w:r w:rsidR="008F301D" w:rsidRPr="001D63EB">
        <w:rPr>
          <w:rFonts w:ascii="Calibri" w:hAnsi="Calibri"/>
          <w:sz w:val="22"/>
          <w:szCs w:val="22"/>
        </w:rPr>
        <w:t xml:space="preserve">lient interaction and business learning experience. </w:t>
      </w:r>
    </w:p>
    <w:p w14:paraId="117182DB" w14:textId="51A26AC6" w:rsidR="002616EA" w:rsidRDefault="004F7D00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 w:rsidRPr="00F703F0">
        <w:rPr>
          <w:rFonts w:ascii="Calibri" w:hAnsi="Calibri"/>
          <w:sz w:val="22"/>
          <w:szCs w:val="22"/>
        </w:rPr>
        <w:t>Analytical Skills and Good Communication Skills.</w:t>
      </w:r>
    </w:p>
    <w:p w14:paraId="5EE70DD6" w14:textId="246972EB" w:rsidR="003E6488" w:rsidRDefault="003E6488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Good knowledge in AWS </w:t>
      </w:r>
      <w:r w:rsidR="00205F15">
        <w:rPr>
          <w:rFonts w:ascii="Calibri" w:hAnsi="Calibri"/>
          <w:sz w:val="22"/>
          <w:szCs w:val="22"/>
        </w:rPr>
        <w:t>Cloud Services</w:t>
      </w:r>
      <w:r>
        <w:rPr>
          <w:rFonts w:ascii="Calibri" w:hAnsi="Calibri"/>
          <w:sz w:val="22"/>
          <w:szCs w:val="22"/>
        </w:rPr>
        <w:t>.</w:t>
      </w:r>
    </w:p>
    <w:p w14:paraId="785A10A6" w14:textId="6EE3E771" w:rsidR="008F4B04" w:rsidRDefault="008F4B04" w:rsidP="0024098F">
      <w:pPr>
        <w:numPr>
          <w:ilvl w:val="1"/>
          <w:numId w:val="45"/>
        </w:num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Worked in </w:t>
      </w:r>
      <w:r w:rsidR="00C9675F">
        <w:rPr>
          <w:rFonts w:ascii="Calibri" w:hAnsi="Calibri"/>
          <w:sz w:val="22"/>
          <w:szCs w:val="22"/>
        </w:rPr>
        <w:t xml:space="preserve">India, </w:t>
      </w:r>
      <w:r w:rsidR="00696634">
        <w:rPr>
          <w:rFonts w:ascii="Calibri" w:hAnsi="Calibri"/>
          <w:sz w:val="22"/>
          <w:szCs w:val="22"/>
        </w:rPr>
        <w:t>Dubai,</w:t>
      </w:r>
      <w:r>
        <w:rPr>
          <w:rFonts w:ascii="Calibri" w:hAnsi="Calibri"/>
          <w:sz w:val="22"/>
          <w:szCs w:val="22"/>
        </w:rPr>
        <w:t xml:space="preserve"> Abu </w:t>
      </w:r>
      <w:r w:rsidR="00BA3EA7">
        <w:rPr>
          <w:rFonts w:ascii="Calibri" w:hAnsi="Calibri"/>
          <w:sz w:val="22"/>
          <w:szCs w:val="22"/>
        </w:rPr>
        <w:t>Dhabi,</w:t>
      </w:r>
      <w:r>
        <w:rPr>
          <w:rFonts w:ascii="Calibri" w:hAnsi="Calibri"/>
          <w:sz w:val="22"/>
          <w:szCs w:val="22"/>
        </w:rPr>
        <w:t xml:space="preserve"> </w:t>
      </w:r>
      <w:r w:rsidR="004A74C3">
        <w:rPr>
          <w:rFonts w:ascii="Calibri" w:hAnsi="Calibri"/>
          <w:sz w:val="22"/>
          <w:szCs w:val="22"/>
        </w:rPr>
        <w:t>France,</w:t>
      </w:r>
      <w:r>
        <w:rPr>
          <w:rFonts w:ascii="Calibri" w:hAnsi="Calibri"/>
          <w:sz w:val="22"/>
          <w:szCs w:val="22"/>
        </w:rPr>
        <w:t xml:space="preserve"> and Singapore</w:t>
      </w:r>
    </w:p>
    <w:p w14:paraId="3C286EC6" w14:textId="77777777" w:rsidR="00CF2C97" w:rsidRDefault="00CF2C97" w:rsidP="00CF2C97">
      <w:pPr>
        <w:tabs>
          <w:tab w:val="left" w:pos="0"/>
          <w:tab w:val="left" w:pos="360"/>
        </w:tabs>
        <w:rPr>
          <w:rFonts w:ascii="Calibri" w:hAnsi="Calibri" w:cs="Tahoma"/>
          <w:b/>
          <w:sz w:val="24"/>
          <w:szCs w:val="22"/>
        </w:rPr>
      </w:pPr>
    </w:p>
    <w:p w14:paraId="66CC6C48" w14:textId="5136BE1E" w:rsidR="00CF2C97" w:rsidRDefault="00CF2C97" w:rsidP="00CF2C97">
      <w:pPr>
        <w:tabs>
          <w:tab w:val="left" w:pos="0"/>
          <w:tab w:val="left" w:pos="360"/>
        </w:tabs>
        <w:rPr>
          <w:rFonts w:ascii="Calibri" w:hAnsi="Calibri" w:cs="Tahoma"/>
          <w:b/>
          <w:sz w:val="24"/>
          <w:szCs w:val="22"/>
        </w:rPr>
      </w:pPr>
      <w:r w:rsidRPr="00CF2C97">
        <w:rPr>
          <w:rFonts w:ascii="Calibri" w:hAnsi="Calibri" w:cs="Tahoma"/>
          <w:b/>
          <w:sz w:val="24"/>
          <w:szCs w:val="22"/>
        </w:rPr>
        <w:t>Summary of Qualification</w:t>
      </w:r>
    </w:p>
    <w:p w14:paraId="0C61FDB4" w14:textId="77777777" w:rsidR="00CF2C97" w:rsidRPr="00CF2C97" w:rsidRDefault="00CF2C97" w:rsidP="00CF2C97">
      <w:pPr>
        <w:tabs>
          <w:tab w:val="left" w:pos="0"/>
          <w:tab w:val="left" w:pos="360"/>
        </w:tabs>
        <w:rPr>
          <w:rFonts w:ascii="Calibri" w:hAnsi="Calibri" w:cs="Tahoma"/>
          <w:b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236"/>
        <w:gridCol w:w="4469"/>
      </w:tblGrid>
      <w:tr w:rsidR="00CF2C97" w:rsidRPr="00E90BFF" w14:paraId="19E58E79" w14:textId="77777777" w:rsidTr="00E63234">
        <w:trPr>
          <w:trHeight w:val="476"/>
        </w:trPr>
        <w:tc>
          <w:tcPr>
            <w:tcW w:w="3236" w:type="dxa"/>
            <w:shd w:val="clear" w:color="auto" w:fill="D8D8D8"/>
          </w:tcPr>
          <w:p w14:paraId="4B62EB62" w14:textId="77777777" w:rsidR="00CF2C97" w:rsidRPr="00E90BFF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  <w:r w:rsidRPr="00E90BFF">
              <w:rPr>
                <w:rFonts w:ascii="Calibri" w:hAnsi="Calibri" w:cs="Tahoma"/>
                <w:b/>
                <w:sz w:val="22"/>
                <w:szCs w:val="22"/>
              </w:rPr>
              <w:t>Qualification</w:t>
            </w:r>
          </w:p>
        </w:tc>
        <w:tc>
          <w:tcPr>
            <w:tcW w:w="4469" w:type="dxa"/>
            <w:shd w:val="clear" w:color="auto" w:fill="F2F2F2"/>
          </w:tcPr>
          <w:p w14:paraId="2CECF7A7" w14:textId="77777777" w:rsidR="00CF2C97" w:rsidRPr="00E90BFF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  <w:r w:rsidRPr="00CF2C97">
              <w:rPr>
                <w:rFonts w:ascii="Calibri" w:hAnsi="Calibri" w:cs="Tahoma"/>
                <w:b/>
                <w:sz w:val="22"/>
                <w:szCs w:val="22"/>
              </w:rPr>
              <w:t xml:space="preserve">Specialization </w:t>
            </w:r>
          </w:p>
        </w:tc>
      </w:tr>
      <w:tr w:rsidR="00CF2C97" w:rsidRPr="00E90BFF" w14:paraId="3F6E51DC" w14:textId="77777777" w:rsidTr="00E63234">
        <w:trPr>
          <w:trHeight w:val="329"/>
        </w:trPr>
        <w:tc>
          <w:tcPr>
            <w:tcW w:w="3236" w:type="dxa"/>
            <w:shd w:val="clear" w:color="auto" w:fill="D8D8D8"/>
          </w:tcPr>
          <w:p w14:paraId="16977267" w14:textId="77777777" w:rsidR="00CF2C97" w:rsidRPr="00135946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>B. Tech</w:t>
            </w:r>
          </w:p>
        </w:tc>
        <w:tc>
          <w:tcPr>
            <w:tcW w:w="4469" w:type="dxa"/>
            <w:shd w:val="clear" w:color="auto" w:fill="F2F2F2"/>
          </w:tcPr>
          <w:p w14:paraId="4B0CA6F8" w14:textId="77777777" w:rsidR="00CF2C97" w:rsidRPr="003A2923" w:rsidRDefault="00CF2C97" w:rsidP="00E63234">
            <w:pPr>
              <w:rPr>
                <w:rFonts w:ascii="Calibri" w:hAnsi="Calibri" w:cs="Calibri"/>
                <w:sz w:val="22"/>
                <w:szCs w:val="22"/>
              </w:rPr>
            </w:pPr>
            <w:r w:rsidRPr="00AF374E">
              <w:rPr>
                <w:rFonts w:ascii="Calibri" w:hAnsi="Calibri" w:cs="Tahoma"/>
                <w:sz w:val="22"/>
                <w:szCs w:val="22"/>
              </w:rPr>
              <w:t>Computer Science</w:t>
            </w:r>
          </w:p>
        </w:tc>
      </w:tr>
      <w:tr w:rsidR="00CF2C97" w:rsidRPr="00E90BFF" w14:paraId="31B7F04F" w14:textId="77777777" w:rsidTr="00E63234">
        <w:trPr>
          <w:trHeight w:val="329"/>
        </w:trPr>
        <w:tc>
          <w:tcPr>
            <w:tcW w:w="3236" w:type="dxa"/>
            <w:shd w:val="clear" w:color="auto" w:fill="D8D8D8"/>
          </w:tcPr>
          <w:p w14:paraId="06472FA1" w14:textId="77777777" w:rsidR="00CF2C97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</w:p>
          <w:p w14:paraId="73FAEAA2" w14:textId="77777777" w:rsidR="00CF2C97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  <w:r>
              <w:rPr>
                <w:rFonts w:ascii="Calibri" w:hAnsi="Calibri" w:cs="Tahoma"/>
                <w:b/>
                <w:sz w:val="22"/>
                <w:szCs w:val="22"/>
              </w:rPr>
              <w:t xml:space="preserve">Diploma </w:t>
            </w:r>
          </w:p>
        </w:tc>
        <w:tc>
          <w:tcPr>
            <w:tcW w:w="4469" w:type="dxa"/>
            <w:shd w:val="clear" w:color="auto" w:fill="F2F2F2"/>
          </w:tcPr>
          <w:p w14:paraId="7C083D10" w14:textId="77777777" w:rsidR="00CF2C97" w:rsidRDefault="00CF2C97" w:rsidP="00E63234">
            <w:pPr>
              <w:rPr>
                <w:rFonts w:ascii="Calibri" w:hAnsi="Calibri" w:cs="Tahoma"/>
                <w:sz w:val="22"/>
                <w:szCs w:val="22"/>
              </w:rPr>
            </w:pPr>
          </w:p>
          <w:p w14:paraId="631B8486" w14:textId="77777777" w:rsidR="00CF2C97" w:rsidRDefault="00CF2C97" w:rsidP="00E63234">
            <w:pPr>
              <w:rPr>
                <w:rFonts w:ascii="Calibri" w:hAnsi="Calibri" w:cs="Tahoma"/>
                <w:sz w:val="22"/>
                <w:szCs w:val="22"/>
              </w:rPr>
            </w:pPr>
            <w:r w:rsidRPr="006F2871">
              <w:rPr>
                <w:rFonts w:ascii="Calibri" w:hAnsi="Calibri" w:cs="Tahoma"/>
                <w:sz w:val="22"/>
                <w:szCs w:val="22"/>
              </w:rPr>
              <w:t>Computer Science</w:t>
            </w:r>
          </w:p>
        </w:tc>
      </w:tr>
      <w:tr w:rsidR="00CF2C97" w:rsidRPr="00E90BFF" w14:paraId="46353595" w14:textId="77777777" w:rsidTr="00E63234">
        <w:trPr>
          <w:trHeight w:val="329"/>
        </w:trPr>
        <w:tc>
          <w:tcPr>
            <w:tcW w:w="3236" w:type="dxa"/>
            <w:shd w:val="clear" w:color="auto" w:fill="D8D8D8"/>
          </w:tcPr>
          <w:p w14:paraId="788AC230" w14:textId="77777777" w:rsidR="00CF2C97" w:rsidRDefault="00CF2C97" w:rsidP="00E63234">
            <w:pPr>
              <w:rPr>
                <w:rFonts w:ascii="Calibri" w:hAnsi="Calibri" w:cs="Tahoma"/>
                <w:b/>
                <w:sz w:val="22"/>
                <w:szCs w:val="22"/>
              </w:rPr>
            </w:pPr>
          </w:p>
        </w:tc>
        <w:tc>
          <w:tcPr>
            <w:tcW w:w="4469" w:type="dxa"/>
            <w:shd w:val="clear" w:color="auto" w:fill="F2F2F2"/>
          </w:tcPr>
          <w:p w14:paraId="7E48B42E" w14:textId="77777777" w:rsidR="00CF2C97" w:rsidRDefault="00CF2C97" w:rsidP="00E63234">
            <w:pPr>
              <w:rPr>
                <w:rFonts w:ascii="Calibri" w:hAnsi="Calibri" w:cs="Tahoma"/>
                <w:sz w:val="22"/>
                <w:szCs w:val="22"/>
              </w:rPr>
            </w:pPr>
          </w:p>
        </w:tc>
      </w:tr>
    </w:tbl>
    <w:p w14:paraId="17B8B04D" w14:textId="77777777" w:rsidR="00CF2C97" w:rsidRPr="00F703F0" w:rsidRDefault="00CF2C97" w:rsidP="00CF2C97">
      <w:pPr>
        <w:tabs>
          <w:tab w:val="left" w:pos="360"/>
        </w:tabs>
        <w:jc w:val="both"/>
        <w:rPr>
          <w:rFonts w:ascii="Calibri" w:hAnsi="Calibri"/>
          <w:sz w:val="22"/>
          <w:szCs w:val="22"/>
        </w:rPr>
      </w:pPr>
    </w:p>
    <w:p w14:paraId="200AF278" w14:textId="264E9A70" w:rsidR="00EA08D0" w:rsidRPr="00CF2C97" w:rsidRDefault="00A83DDE" w:rsidP="00CF2C97">
      <w:pPr>
        <w:tabs>
          <w:tab w:val="left" w:pos="0"/>
          <w:tab w:val="left" w:pos="360"/>
        </w:tabs>
        <w:rPr>
          <w:rFonts w:ascii="Calibri" w:hAnsi="Calibri" w:cs="Tahoma"/>
          <w:b/>
          <w:sz w:val="24"/>
          <w:szCs w:val="22"/>
        </w:rPr>
      </w:pPr>
      <w:r w:rsidRPr="00CF2C97">
        <w:rPr>
          <w:rFonts w:ascii="Calibri" w:hAnsi="Calibri" w:cs="Tahoma"/>
          <w:b/>
          <w:sz w:val="24"/>
          <w:szCs w:val="22"/>
        </w:rPr>
        <w:t>Summary of Experience</w:t>
      </w:r>
    </w:p>
    <w:p w14:paraId="513A108D" w14:textId="3FF36492" w:rsidR="00EE5752" w:rsidRDefault="00EE5752" w:rsidP="00B40472">
      <w:pPr>
        <w:tabs>
          <w:tab w:val="left" w:pos="360"/>
          <w:tab w:val="left" w:pos="720"/>
        </w:tabs>
        <w:rPr>
          <w:rFonts w:ascii="Calibri" w:hAnsi="Calibri" w:cs="Tahoma"/>
          <w:b/>
          <w:sz w:val="24"/>
          <w:szCs w:val="24"/>
        </w:rPr>
      </w:pPr>
    </w:p>
    <w:p w14:paraId="1F953396" w14:textId="6A6C55CB" w:rsidR="00536048" w:rsidRPr="00A7626F" w:rsidRDefault="006E021C" w:rsidP="00536048">
      <w:pPr>
        <w:pStyle w:val="Heading2"/>
        <w:rPr>
          <w:rFonts w:ascii="Calibri" w:hAnsi="Calibri"/>
        </w:rPr>
      </w:pPr>
      <w:r>
        <w:rPr>
          <w:rFonts w:ascii="Calibri" w:hAnsi="Calibri"/>
        </w:rPr>
        <w:lastRenderedPageBreak/>
        <w:t>Jan</w:t>
      </w:r>
      <w:r w:rsidR="00536048" w:rsidRPr="00A7626F">
        <w:rPr>
          <w:rFonts w:ascii="Calibri" w:hAnsi="Calibri"/>
        </w:rPr>
        <w:t xml:space="preserve"> </w:t>
      </w:r>
      <w:r w:rsidR="00536048">
        <w:rPr>
          <w:rFonts w:ascii="Calibri" w:hAnsi="Calibri"/>
        </w:rPr>
        <w:t>202</w:t>
      </w:r>
      <w:r>
        <w:rPr>
          <w:rFonts w:ascii="Calibri" w:hAnsi="Calibri"/>
        </w:rPr>
        <w:t>2</w:t>
      </w:r>
      <w:r w:rsidR="00536048">
        <w:rPr>
          <w:rFonts w:ascii="Calibri" w:hAnsi="Calibri"/>
        </w:rPr>
        <w:t xml:space="preserve"> </w:t>
      </w:r>
      <w:r w:rsidR="00536048" w:rsidRPr="00A7626F">
        <w:rPr>
          <w:rFonts w:ascii="Calibri" w:hAnsi="Calibri"/>
        </w:rPr>
        <w:t>–</w:t>
      </w:r>
      <w:r w:rsidR="00536048">
        <w:rPr>
          <w:rFonts w:ascii="Calibri" w:hAnsi="Calibri"/>
        </w:rPr>
        <w:t xml:space="preserve"> </w:t>
      </w:r>
      <w:r w:rsidR="00536048" w:rsidRPr="00A7626F">
        <w:rPr>
          <w:rFonts w:ascii="Calibri" w:hAnsi="Calibri"/>
        </w:rPr>
        <w:t xml:space="preserve"> </w:t>
      </w:r>
      <w:r w:rsidR="00536048">
        <w:rPr>
          <w:rFonts w:ascii="Calibri" w:hAnsi="Calibri"/>
        </w:rPr>
        <w:t xml:space="preserve"> </w:t>
      </w:r>
      <w:r w:rsidR="00EE1895">
        <w:rPr>
          <w:rFonts w:ascii="Calibri" w:hAnsi="Calibri"/>
        </w:rPr>
        <w:t>May</w:t>
      </w:r>
      <w:r w:rsidR="002F1063">
        <w:rPr>
          <w:rFonts w:ascii="Calibri" w:hAnsi="Calibri"/>
        </w:rPr>
        <w:t xml:space="preserve"> </w:t>
      </w:r>
      <w:r w:rsidR="00EE1895">
        <w:rPr>
          <w:rFonts w:ascii="Calibri" w:hAnsi="Calibri"/>
        </w:rPr>
        <w:t>2023</w:t>
      </w:r>
      <w:r w:rsidR="00536048">
        <w:rPr>
          <w:rFonts w:ascii="Calibri" w:hAnsi="Calibri"/>
        </w:rPr>
        <w:t xml:space="preserve">; </w:t>
      </w:r>
      <w:r>
        <w:rPr>
          <w:rFonts w:ascii="Calibri" w:hAnsi="Calibri"/>
        </w:rPr>
        <w:t>Application Development Lead</w:t>
      </w:r>
    </w:p>
    <w:p w14:paraId="39E8D1BE" w14:textId="77777777" w:rsidR="00536048" w:rsidRDefault="00536048" w:rsidP="00536048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33C32E1B" w14:textId="251E13D4" w:rsidR="00536048" w:rsidRDefault="00536048" w:rsidP="00536048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  <w:r w:rsidRPr="0002301E">
        <w:rPr>
          <w:rFonts w:ascii="Calibri" w:hAnsi="Calibri"/>
          <w:b/>
          <w:color w:val="000000"/>
          <w:sz w:val="22"/>
          <w:szCs w:val="24"/>
        </w:rPr>
        <w:t xml:space="preserve">Company: </w:t>
      </w:r>
      <w:r>
        <w:rPr>
          <w:rFonts w:ascii="Calibri" w:hAnsi="Calibri"/>
          <w:color w:val="000000"/>
          <w:sz w:val="22"/>
          <w:szCs w:val="24"/>
        </w:rPr>
        <w:t xml:space="preserve"> </w:t>
      </w:r>
      <w:r w:rsidR="006E021C">
        <w:rPr>
          <w:rFonts w:ascii="Calibri" w:hAnsi="Calibri"/>
          <w:color w:val="000000"/>
          <w:sz w:val="22"/>
          <w:szCs w:val="24"/>
        </w:rPr>
        <w:t>Accenture</w:t>
      </w:r>
      <w:r>
        <w:rPr>
          <w:rFonts w:ascii="Calibri" w:hAnsi="Calibri"/>
          <w:color w:val="000000"/>
          <w:sz w:val="22"/>
          <w:szCs w:val="24"/>
        </w:rPr>
        <w:t>, Singapore</w:t>
      </w:r>
      <w:r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 </w:t>
      </w:r>
    </w:p>
    <w:p w14:paraId="61CC919B" w14:textId="77777777" w:rsidR="00536048" w:rsidRDefault="00536048" w:rsidP="00536048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7FFAD24D" w14:textId="77777777" w:rsidR="00536048" w:rsidRDefault="00536048" w:rsidP="00536048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536048" w14:paraId="2A914FA6" w14:textId="77777777" w:rsidTr="00342384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5462E2DC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70A5FABE" w14:textId="723D2297" w:rsidR="00536048" w:rsidRDefault="00422FD3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 w:rsidRPr="00422FD3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Lemongrass Next Gen NSP</w:t>
            </w:r>
          </w:p>
        </w:tc>
      </w:tr>
      <w:tr w:rsidR="00536048" w14:paraId="58215239" w14:textId="77777777" w:rsidTr="00342384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23A95A44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  <w:p w14:paraId="32F896B4" w14:textId="77777777" w:rsidR="00536048" w:rsidRPr="00FB26F1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  <w:hideMark/>
          </w:tcPr>
          <w:p w14:paraId="05BA537B" w14:textId="0551B1A2" w:rsidR="00536048" w:rsidRDefault="00740224" w:rsidP="00342384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IN"/>
              </w:rPr>
              <w:t xml:space="preserve">Singapore Ministry of Defence </w:t>
            </w:r>
          </w:p>
        </w:tc>
      </w:tr>
      <w:tr w:rsidR="00536048" w14:paraId="57D899EF" w14:textId="77777777" w:rsidTr="00342384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115C4BEC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1CD94FD7" w14:textId="330DD026" w:rsidR="00536048" w:rsidRPr="00E0387A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React, Redux</w:t>
            </w:r>
            <w:r w:rsidR="00AD248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="003A2E3F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Onsen UI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Jest</w:t>
            </w:r>
          </w:p>
        </w:tc>
      </w:tr>
      <w:tr w:rsidR="00536048" w14:paraId="2DA04FF1" w14:textId="77777777" w:rsidTr="00342384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2B9653D2" w14:textId="77777777" w:rsidR="00536048" w:rsidRPr="00FB26F1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411A6BA4" w14:textId="0632F15F" w:rsidR="00536048" w:rsidRDefault="00740224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Application Development Lead</w:t>
            </w:r>
          </w:p>
        </w:tc>
      </w:tr>
      <w:tr w:rsidR="00536048" w14:paraId="5CFF6C6B" w14:textId="77777777" w:rsidTr="00342384">
        <w:trPr>
          <w:trHeight w:val="77"/>
        </w:trPr>
        <w:tc>
          <w:tcPr>
            <w:tcW w:w="2351" w:type="dxa"/>
            <w:shd w:val="clear" w:color="auto" w:fill="D8D8D8"/>
          </w:tcPr>
          <w:p w14:paraId="7A279076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5ADDFCBF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Responsibility</w:t>
            </w:r>
          </w:p>
          <w:p w14:paraId="11360B39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</w:tcPr>
          <w:p w14:paraId="42AF446C" w14:textId="77777777" w:rsidR="003A2E3F" w:rsidRDefault="003A2E3F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  <w:p w14:paraId="206341FD" w14:textId="0B0582E4" w:rsidR="004F37A1" w:rsidRDefault="004F37A1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Leading </w:t>
            </w:r>
            <w:r w:rsidR="00E120D2">
              <w:rPr>
                <w:rFonts w:ascii="Calibri" w:hAnsi="Calibri"/>
                <w:sz w:val="22"/>
                <w:szCs w:val="22"/>
              </w:rPr>
              <w:t xml:space="preserve">frontend </w:t>
            </w:r>
            <w:r>
              <w:rPr>
                <w:rFonts w:ascii="Calibri" w:hAnsi="Calibri"/>
                <w:sz w:val="22"/>
                <w:szCs w:val="22"/>
              </w:rPr>
              <w:t>development team.</w:t>
            </w:r>
          </w:p>
          <w:p w14:paraId="396190AB" w14:textId="4C4E61A4" w:rsidR="00536048" w:rsidRDefault="009E605C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Micro Frontend</w:t>
            </w:r>
            <w:r w:rsidR="00536048">
              <w:rPr>
                <w:rFonts w:ascii="Calibri" w:hAnsi="Calibri"/>
                <w:sz w:val="22"/>
                <w:szCs w:val="22"/>
              </w:rPr>
              <w:t xml:space="preserve"> web application development using ReactJS.</w:t>
            </w:r>
          </w:p>
          <w:p w14:paraId="6EF7B5F4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Writing unit test cases</w:t>
            </w:r>
          </w:p>
          <w:p w14:paraId="232050FE" w14:textId="71BED82B" w:rsidR="00FF6C82" w:rsidRDefault="00FF6C82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Fix SonarQube issues</w:t>
            </w:r>
          </w:p>
          <w:p w14:paraId="300C3692" w14:textId="32319ADF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Create responsive web </w:t>
            </w:r>
            <w:r w:rsidR="00711DCC">
              <w:rPr>
                <w:rFonts w:ascii="Calibri" w:hAnsi="Calibri"/>
                <w:sz w:val="22"/>
                <w:szCs w:val="22"/>
              </w:rPr>
              <w:t>application.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23F99724" w14:textId="14CCC15A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Participate in requirement analysis. Test case </w:t>
            </w:r>
            <w:r w:rsidR="004F37A1">
              <w:rPr>
                <w:rFonts w:ascii="Calibri" w:hAnsi="Calibri"/>
                <w:sz w:val="22"/>
                <w:szCs w:val="22"/>
              </w:rPr>
              <w:t>review,</w:t>
            </w:r>
            <w:r>
              <w:rPr>
                <w:rFonts w:ascii="Calibri" w:hAnsi="Calibri"/>
                <w:sz w:val="22"/>
                <w:szCs w:val="22"/>
              </w:rPr>
              <w:t xml:space="preserve"> daily scrum call </w:t>
            </w:r>
          </w:p>
          <w:p w14:paraId="408D0A14" w14:textId="77777777" w:rsidR="00536048" w:rsidRDefault="00536048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Discussion with different web API teams.  </w:t>
            </w:r>
          </w:p>
          <w:p w14:paraId="4BA39106" w14:textId="6E189806" w:rsidR="00080B1E" w:rsidRDefault="00080B1E" w:rsidP="00342384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77660330" w14:textId="77777777" w:rsidR="00536048" w:rsidRDefault="00536048" w:rsidP="00B40472">
      <w:pPr>
        <w:tabs>
          <w:tab w:val="left" w:pos="360"/>
          <w:tab w:val="left" w:pos="720"/>
        </w:tabs>
        <w:rPr>
          <w:rFonts w:ascii="Calibri" w:hAnsi="Calibri" w:cs="Tahoma"/>
          <w:b/>
          <w:sz w:val="24"/>
          <w:szCs w:val="24"/>
        </w:rPr>
      </w:pPr>
    </w:p>
    <w:p w14:paraId="37E4F323" w14:textId="77777777" w:rsidR="00EE5752" w:rsidRPr="00B63319" w:rsidRDefault="00EE5752" w:rsidP="00B40472">
      <w:pPr>
        <w:tabs>
          <w:tab w:val="left" w:pos="360"/>
          <w:tab w:val="left" w:pos="720"/>
        </w:tabs>
        <w:rPr>
          <w:rFonts w:ascii="Calibri" w:hAnsi="Calibri" w:cs="Tahoma"/>
          <w:b/>
          <w:sz w:val="24"/>
          <w:szCs w:val="24"/>
        </w:rPr>
      </w:pPr>
    </w:p>
    <w:p w14:paraId="636373BC" w14:textId="2335D120" w:rsidR="00B63319" w:rsidRPr="00A7626F" w:rsidRDefault="002A1659" w:rsidP="00B63319">
      <w:pPr>
        <w:pStyle w:val="Heading2"/>
        <w:rPr>
          <w:rFonts w:ascii="Calibri" w:hAnsi="Calibri"/>
        </w:rPr>
      </w:pPr>
      <w:r>
        <w:rPr>
          <w:rFonts w:ascii="Calibri" w:hAnsi="Calibri"/>
        </w:rPr>
        <w:t>May</w:t>
      </w:r>
      <w:r w:rsidR="00B63319" w:rsidRPr="00A7626F">
        <w:rPr>
          <w:rFonts w:ascii="Calibri" w:hAnsi="Calibri"/>
        </w:rPr>
        <w:t xml:space="preserve"> </w:t>
      </w:r>
      <w:r w:rsidR="00B63319">
        <w:rPr>
          <w:rFonts w:ascii="Calibri" w:hAnsi="Calibri"/>
        </w:rPr>
        <w:t>20</w:t>
      </w:r>
      <w:r>
        <w:rPr>
          <w:rFonts w:ascii="Calibri" w:hAnsi="Calibri"/>
        </w:rPr>
        <w:t>20</w:t>
      </w:r>
      <w:r w:rsidR="00B63319">
        <w:rPr>
          <w:rFonts w:ascii="Calibri" w:hAnsi="Calibri"/>
        </w:rPr>
        <w:t xml:space="preserve"> </w:t>
      </w:r>
      <w:r w:rsidR="00536048">
        <w:rPr>
          <w:rFonts w:ascii="Calibri" w:hAnsi="Calibri"/>
        </w:rPr>
        <w:t xml:space="preserve"> </w:t>
      </w:r>
      <w:r w:rsidR="00B63319" w:rsidRPr="00A7626F">
        <w:rPr>
          <w:rFonts w:ascii="Calibri" w:hAnsi="Calibri"/>
        </w:rPr>
        <w:t>–</w:t>
      </w:r>
      <w:r w:rsidR="00B63319">
        <w:rPr>
          <w:rFonts w:ascii="Calibri" w:hAnsi="Calibri"/>
        </w:rPr>
        <w:t xml:space="preserve"> </w:t>
      </w:r>
      <w:r w:rsidR="00B63319" w:rsidRPr="00A7626F">
        <w:rPr>
          <w:rFonts w:ascii="Calibri" w:hAnsi="Calibri"/>
        </w:rPr>
        <w:t xml:space="preserve"> </w:t>
      </w:r>
      <w:r w:rsidR="00536048">
        <w:rPr>
          <w:rFonts w:ascii="Calibri" w:hAnsi="Calibri"/>
        </w:rPr>
        <w:t xml:space="preserve">Jan </w:t>
      </w:r>
      <w:r w:rsidR="006E021C">
        <w:rPr>
          <w:rFonts w:ascii="Calibri" w:hAnsi="Calibri"/>
        </w:rPr>
        <w:t>2022</w:t>
      </w:r>
      <w:r w:rsidR="00B63319">
        <w:rPr>
          <w:rFonts w:ascii="Calibri" w:hAnsi="Calibri"/>
        </w:rPr>
        <w:t xml:space="preserve">; </w:t>
      </w:r>
      <w:r w:rsidR="001A3B07">
        <w:rPr>
          <w:rFonts w:ascii="Calibri" w:hAnsi="Calibri"/>
        </w:rPr>
        <w:t>Specialist Development</w:t>
      </w:r>
      <w:r w:rsidR="009F0A0A">
        <w:rPr>
          <w:rFonts w:ascii="Calibri" w:hAnsi="Calibri"/>
        </w:rPr>
        <w:t xml:space="preserve"> (UI)</w:t>
      </w:r>
      <w:r w:rsidR="00B63319">
        <w:rPr>
          <w:rFonts w:ascii="Calibri" w:hAnsi="Calibri"/>
        </w:rPr>
        <w:t>;</w:t>
      </w:r>
    </w:p>
    <w:p w14:paraId="795BE5A2" w14:textId="77777777" w:rsidR="00B63319" w:rsidRDefault="00B63319" w:rsidP="00B63319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55857F19" w14:textId="090AA309" w:rsidR="00B63319" w:rsidRDefault="00B63319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  <w:r w:rsidRPr="0002301E">
        <w:rPr>
          <w:rFonts w:ascii="Calibri" w:hAnsi="Calibri"/>
          <w:b/>
          <w:color w:val="000000"/>
          <w:sz w:val="22"/>
          <w:szCs w:val="24"/>
        </w:rPr>
        <w:t xml:space="preserve">Company: </w:t>
      </w:r>
      <w:r w:rsidR="00B35E8C">
        <w:rPr>
          <w:rFonts w:ascii="Calibri" w:hAnsi="Calibri"/>
          <w:color w:val="000000"/>
          <w:sz w:val="22"/>
          <w:szCs w:val="24"/>
        </w:rPr>
        <w:t xml:space="preserve"> Kelly </w:t>
      </w:r>
      <w:r w:rsidR="006A46D7">
        <w:rPr>
          <w:rFonts w:ascii="Calibri" w:hAnsi="Calibri"/>
          <w:color w:val="000000"/>
          <w:sz w:val="22"/>
          <w:szCs w:val="24"/>
        </w:rPr>
        <w:t>Services, Singapore</w:t>
      </w:r>
      <w:r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 </w:t>
      </w:r>
    </w:p>
    <w:p w14:paraId="5BAD175D" w14:textId="1A663B2E" w:rsidR="00B35E8C" w:rsidRDefault="00B35E8C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5EF918DE" w14:textId="153BEF97" w:rsidR="00B35E8C" w:rsidRDefault="00B35E8C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B35E8C" w14:paraId="7C148A6F" w14:textId="77777777" w:rsidTr="006160EF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7591CF63" w14:textId="77777777" w:rsidR="00B35E8C" w:rsidRDefault="00B35E8C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75CE07F7" w14:textId="4627CB2D" w:rsidR="00B35E8C" w:rsidRDefault="00B35E8C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SCALE </w:t>
            </w:r>
            <w:r w:rsidR="00CF2C97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Forex </w:t>
            </w:r>
          </w:p>
        </w:tc>
      </w:tr>
      <w:tr w:rsidR="00B35E8C" w14:paraId="53DF68C6" w14:textId="77777777" w:rsidTr="006160EF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3B0FC055" w14:textId="77777777" w:rsidR="00B35E8C" w:rsidRDefault="00B35E8C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  <w:p w14:paraId="66524808" w14:textId="77777777" w:rsidR="00B35E8C" w:rsidRPr="00FB26F1" w:rsidRDefault="00B35E8C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  <w:hideMark/>
          </w:tcPr>
          <w:p w14:paraId="7DA23BDC" w14:textId="183D148F" w:rsidR="00B35E8C" w:rsidRDefault="00B35E8C" w:rsidP="006160EF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B35E8C">
              <w:rPr>
                <w:rFonts w:ascii="Calibri" w:hAnsi="Calibri"/>
                <w:sz w:val="22"/>
                <w:szCs w:val="22"/>
                <w:lang w:val="en-IN"/>
              </w:rPr>
              <w:t>Standard Chartered Bank</w:t>
            </w:r>
            <w:r>
              <w:rPr>
                <w:rFonts w:ascii="Calibri" w:hAnsi="Calibri"/>
                <w:sz w:val="22"/>
                <w:szCs w:val="22"/>
                <w:lang w:val="en-IN"/>
              </w:rPr>
              <w:t xml:space="preserve"> Forex</w:t>
            </w:r>
            <w:r>
              <w:rPr>
                <w:rFonts w:ascii="Calibri" w:hAnsi="Calibri"/>
                <w:sz w:val="22"/>
                <w:szCs w:val="22"/>
              </w:rPr>
              <w:t xml:space="preserve"> portal.</w:t>
            </w:r>
          </w:p>
        </w:tc>
      </w:tr>
      <w:tr w:rsidR="00B35E8C" w14:paraId="38508D94" w14:textId="77777777" w:rsidTr="006160EF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3CC34587" w14:textId="77777777" w:rsidR="00B35E8C" w:rsidRDefault="00B35E8C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2A4F1E77" w14:textId="399CC2F8" w:rsidR="00B35E8C" w:rsidRPr="00E0387A" w:rsidRDefault="00B35E8C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React, Redux, saga, Material UI, Jest</w:t>
            </w:r>
          </w:p>
        </w:tc>
      </w:tr>
      <w:tr w:rsidR="00B35E8C" w14:paraId="503CE0AD" w14:textId="77777777" w:rsidTr="006160EF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05543226" w14:textId="77777777" w:rsidR="00B35E8C" w:rsidRPr="00FB26F1" w:rsidRDefault="00B35E8C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0A1484F2" w14:textId="36E22BBA" w:rsidR="00B35E8C" w:rsidRDefault="00285732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Development Specialist</w:t>
            </w:r>
          </w:p>
        </w:tc>
      </w:tr>
      <w:tr w:rsidR="000C4EFA" w14:paraId="11551047" w14:textId="77777777" w:rsidTr="006160EF">
        <w:trPr>
          <w:trHeight w:val="77"/>
        </w:trPr>
        <w:tc>
          <w:tcPr>
            <w:tcW w:w="2351" w:type="dxa"/>
            <w:shd w:val="clear" w:color="auto" w:fill="D8D8D8"/>
          </w:tcPr>
          <w:p w14:paraId="221510CC" w14:textId="77777777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58C708FC" w14:textId="77777777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Responsibility</w:t>
            </w:r>
          </w:p>
          <w:p w14:paraId="2A3BA808" w14:textId="7B5075E0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</w:tcPr>
          <w:p w14:paraId="548ACF1C" w14:textId="06291E20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  <w:p w14:paraId="41AC761A" w14:textId="23740CBC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Single page web application development using ReactJS</w:t>
            </w:r>
            <w:r w:rsidR="009B1978">
              <w:rPr>
                <w:rFonts w:ascii="Calibri" w:hAnsi="Calibri"/>
                <w:sz w:val="22"/>
                <w:szCs w:val="22"/>
              </w:rPr>
              <w:t>.</w:t>
            </w:r>
          </w:p>
          <w:p w14:paraId="3619485D" w14:textId="08C1C2F5" w:rsidR="00A53773" w:rsidRDefault="00A53773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Writing unit test cases</w:t>
            </w:r>
          </w:p>
          <w:p w14:paraId="0C60EBFA" w14:textId="08DD1D85" w:rsidR="00A53773" w:rsidRDefault="00A53773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Create responsive web application </w:t>
            </w:r>
          </w:p>
          <w:p w14:paraId="3E3021B2" w14:textId="6871657A" w:rsidR="000C4EFA" w:rsidRDefault="000C4EFA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Developing and maintaining two forex portal , India FX and Scale</w:t>
            </w:r>
            <w:r w:rsidR="009B1978">
              <w:rPr>
                <w:rFonts w:ascii="Calibri" w:hAnsi="Calibri"/>
                <w:sz w:val="22"/>
                <w:szCs w:val="22"/>
              </w:rPr>
              <w:t xml:space="preserve"> Portal</w:t>
            </w:r>
            <w:r w:rsidR="00BB57D2">
              <w:rPr>
                <w:rFonts w:ascii="Calibri" w:hAnsi="Calibri"/>
                <w:sz w:val="22"/>
                <w:szCs w:val="22"/>
              </w:rPr>
              <w:t>.</w:t>
            </w:r>
          </w:p>
          <w:p w14:paraId="1C1D7EFD" w14:textId="77777777" w:rsidR="009B1978" w:rsidRDefault="000C4EFA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Participate in requirement analysis. Test case review , daily scrum call</w:t>
            </w:r>
            <w:r w:rsidR="009B1978">
              <w:rPr>
                <w:rFonts w:ascii="Calibri" w:hAnsi="Calibri"/>
                <w:sz w:val="22"/>
                <w:szCs w:val="22"/>
              </w:rPr>
              <w:t xml:space="preserve"> </w:t>
            </w:r>
          </w:p>
          <w:p w14:paraId="5008D4BA" w14:textId="77777777" w:rsidR="009B1978" w:rsidRDefault="009B1978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Discussion with different web API teams.  </w:t>
            </w:r>
          </w:p>
          <w:p w14:paraId="297C1A77" w14:textId="77777777" w:rsidR="009B1978" w:rsidRDefault="009B1978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Mock screen development for PO and BA.</w:t>
            </w:r>
          </w:p>
          <w:p w14:paraId="55CF20C3" w14:textId="77777777" w:rsidR="00CF1701" w:rsidRDefault="00CF1701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Leading UI development team.</w:t>
            </w:r>
          </w:p>
          <w:p w14:paraId="4DAA1784" w14:textId="27B13F1E" w:rsidR="00BF6FE0" w:rsidRDefault="00BF6FE0" w:rsidP="006160E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</w:tr>
    </w:tbl>
    <w:p w14:paraId="37633FC2" w14:textId="77777777" w:rsidR="00B35E8C" w:rsidRDefault="00B35E8C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7D69B6AC" w14:textId="62B27FB9" w:rsidR="00B63319" w:rsidRDefault="00B63319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086F3A8A" w14:textId="5E611B92" w:rsidR="002A1659" w:rsidRPr="00A7626F" w:rsidRDefault="002A1659" w:rsidP="002A1659">
      <w:pPr>
        <w:pStyle w:val="Heading2"/>
        <w:rPr>
          <w:rFonts w:ascii="Calibri" w:hAnsi="Calibri"/>
        </w:rPr>
      </w:pPr>
      <w:r>
        <w:rPr>
          <w:rFonts w:ascii="Calibri" w:hAnsi="Calibri"/>
        </w:rPr>
        <w:t>Jan</w:t>
      </w:r>
      <w:r w:rsidRPr="00A7626F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2019 </w:t>
      </w:r>
      <w:r w:rsidRPr="00A7626F">
        <w:rPr>
          <w:rFonts w:ascii="Calibri" w:hAnsi="Calibri"/>
        </w:rPr>
        <w:t>–</w:t>
      </w:r>
      <w:r>
        <w:rPr>
          <w:rFonts w:ascii="Calibri" w:hAnsi="Calibri"/>
        </w:rPr>
        <w:t xml:space="preserve"> </w:t>
      </w:r>
      <w:r w:rsidRPr="00A7626F">
        <w:rPr>
          <w:rFonts w:ascii="Calibri" w:hAnsi="Calibri"/>
        </w:rPr>
        <w:t xml:space="preserve"> </w:t>
      </w:r>
      <w:r w:rsidR="0080545D">
        <w:rPr>
          <w:rFonts w:ascii="Calibri" w:hAnsi="Calibri"/>
        </w:rPr>
        <w:t>April 2020</w:t>
      </w:r>
      <w:r>
        <w:rPr>
          <w:rFonts w:ascii="Calibri" w:hAnsi="Calibri"/>
        </w:rPr>
        <w:t>; Senior Frontend Developer</w:t>
      </w:r>
    </w:p>
    <w:p w14:paraId="2E257A0E" w14:textId="77777777" w:rsidR="002A1659" w:rsidRDefault="002A1659" w:rsidP="002A1659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6EC82E38" w14:textId="0B7BEA34" w:rsidR="002A1659" w:rsidRDefault="002A1659" w:rsidP="002A165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  <w:r w:rsidRPr="0002301E">
        <w:rPr>
          <w:rFonts w:ascii="Calibri" w:hAnsi="Calibri"/>
          <w:b/>
          <w:color w:val="000000"/>
          <w:sz w:val="22"/>
          <w:szCs w:val="24"/>
        </w:rPr>
        <w:t xml:space="preserve">Company: </w:t>
      </w:r>
      <w:r>
        <w:rPr>
          <w:rFonts w:ascii="Calibri" w:hAnsi="Calibri"/>
          <w:color w:val="000000"/>
          <w:sz w:val="22"/>
          <w:szCs w:val="24"/>
        </w:rPr>
        <w:t xml:space="preserve"> Optimum </w:t>
      </w:r>
      <w:r w:rsidR="006A46D7">
        <w:rPr>
          <w:rFonts w:ascii="Calibri" w:hAnsi="Calibri"/>
          <w:color w:val="000000"/>
          <w:sz w:val="22"/>
          <w:szCs w:val="24"/>
        </w:rPr>
        <w:t>Solutions, Singapore</w:t>
      </w:r>
      <w:r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 </w:t>
      </w:r>
    </w:p>
    <w:p w14:paraId="74DAC973" w14:textId="77777777" w:rsidR="002A1659" w:rsidRDefault="002A1659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2FA832D2" w14:textId="77777777" w:rsidR="002A1659" w:rsidRDefault="002A1659" w:rsidP="00B63319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B63319" w14:paraId="70B45903" w14:textId="77777777" w:rsidTr="00442003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5B91E775" w14:textId="77777777" w:rsidR="00B63319" w:rsidRDefault="00B63319" w:rsidP="0044200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076960D4" w14:textId="36C614A3" w:rsidR="00B63319" w:rsidRDefault="00FB26F1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NxtGen UOB Corporate Application</w:t>
            </w:r>
          </w:p>
        </w:tc>
      </w:tr>
      <w:tr w:rsidR="00B63319" w14:paraId="6E978D09" w14:textId="77777777" w:rsidTr="00442003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BFB3C21" w14:textId="77777777" w:rsidR="00FB26F1" w:rsidRDefault="00B63319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  <w:p w14:paraId="51C7CA8A" w14:textId="3787B36D" w:rsidR="00FB26F1" w:rsidRPr="00FB26F1" w:rsidRDefault="00FB26F1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  <w:hideMark/>
          </w:tcPr>
          <w:p w14:paraId="7CEF5B03" w14:textId="77777777" w:rsidR="00B63319" w:rsidRDefault="00FB26F1" w:rsidP="00442003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UOB bank </w:t>
            </w:r>
            <w:r w:rsidR="005573DB">
              <w:rPr>
                <w:rFonts w:ascii="Calibri" w:hAnsi="Calibri"/>
                <w:sz w:val="22"/>
                <w:szCs w:val="22"/>
              </w:rPr>
              <w:t>corporate</w:t>
            </w:r>
            <w:r>
              <w:rPr>
                <w:rFonts w:ascii="Calibri" w:hAnsi="Calibri"/>
                <w:sz w:val="22"/>
                <w:szCs w:val="22"/>
              </w:rPr>
              <w:t xml:space="preserve"> portal.</w:t>
            </w:r>
            <w:r w:rsidR="005573DB" w:rsidRPr="005573DB">
              <w:rPr>
                <w:rFonts w:ascii="Calibri" w:hAnsi="Calibri"/>
                <w:sz w:val="22"/>
                <w:szCs w:val="22"/>
              </w:rPr>
              <w:t xml:space="preserve"> infinity Digital Banking (Corporate eBanking - Cash Management and Payments)</w:t>
            </w:r>
          </w:p>
          <w:p w14:paraId="736906EA" w14:textId="7C2CA458" w:rsidR="00F42E87" w:rsidRDefault="00F42E87" w:rsidP="00442003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F42E87">
              <w:rPr>
                <w:rFonts w:ascii="Calibri" w:hAnsi="Calibri"/>
                <w:sz w:val="22"/>
                <w:szCs w:val="22"/>
              </w:rPr>
              <w:t>Single and Bulk Payments (Domestic and Cross-Border Payments - IAFT, FAST, IBG GIRO, Telegraphic Transfer/MEPS, MT101, MT103, MT202, Cashier's Order / Demand Drafts)</w:t>
            </w:r>
          </w:p>
          <w:p w14:paraId="57A9CF1C" w14:textId="77777777" w:rsidR="00396B1D" w:rsidRDefault="00396B1D" w:rsidP="00442003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5DC8775A" w14:textId="3803588E" w:rsidR="00F42E87" w:rsidRDefault="00F42E87" w:rsidP="00442003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B63319" w14:paraId="02E40EDB" w14:textId="77777777" w:rsidTr="00442003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470A8E33" w14:textId="77777777" w:rsidR="00B63319" w:rsidRDefault="00B63319" w:rsidP="0044200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61142661" w14:textId="738C8F81" w:rsidR="009B1978" w:rsidRDefault="00B63319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React, Redux</w:t>
            </w:r>
            <w:r w:rsidR="00FB26F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, </w:t>
            </w:r>
            <w:r w:rsidR="00396B1F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Material UI, Cordova,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Jest</w:t>
            </w:r>
            <w:r w:rsidR="00FB26F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Finestra API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.</w:t>
            </w:r>
          </w:p>
          <w:p w14:paraId="7AFE2526" w14:textId="2DC1061C" w:rsidR="009B1978" w:rsidRPr="00E0387A" w:rsidRDefault="009B1978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</w:p>
        </w:tc>
      </w:tr>
      <w:tr w:rsidR="00B63319" w14:paraId="77FE1EDF" w14:textId="77777777" w:rsidTr="00442003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021A9857" w14:textId="4D9A5AF0" w:rsidR="00FB26F1" w:rsidRPr="00FB26F1" w:rsidRDefault="00B63319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5152FE99" w14:textId="77777777" w:rsidR="00B63319" w:rsidRDefault="00B63319" w:rsidP="0044200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</w:tc>
      </w:tr>
      <w:tr w:rsidR="009B1978" w14:paraId="2C9ED3B2" w14:textId="77777777" w:rsidTr="00442003">
        <w:trPr>
          <w:trHeight w:val="77"/>
        </w:trPr>
        <w:tc>
          <w:tcPr>
            <w:tcW w:w="2351" w:type="dxa"/>
            <w:shd w:val="clear" w:color="auto" w:fill="D8D8D8"/>
          </w:tcPr>
          <w:p w14:paraId="53A6A8FD" w14:textId="77777777" w:rsidR="009B1978" w:rsidRDefault="009B1978" w:rsidP="009B1978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  <w:p w14:paraId="561CB749" w14:textId="26B04729" w:rsidR="009B1978" w:rsidRDefault="009B1978" w:rsidP="009B1978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Responsibility</w:t>
            </w:r>
          </w:p>
          <w:p w14:paraId="3D71F655" w14:textId="77777777" w:rsidR="009B1978" w:rsidRDefault="009B1978" w:rsidP="00442003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</w:tcPr>
          <w:p w14:paraId="07206E4E" w14:textId="77777777" w:rsidR="009B1978" w:rsidRDefault="009B1978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  <w:p w14:paraId="0E2291F1" w14:textId="7DA38568" w:rsidR="009B1978" w:rsidRDefault="009B1978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Single page web application development using ReactJS.</w:t>
            </w:r>
          </w:p>
          <w:p w14:paraId="0541EB42" w14:textId="5A9D7A14" w:rsidR="00A53773" w:rsidRDefault="00A53773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Writing unit test cases</w:t>
            </w:r>
          </w:p>
          <w:p w14:paraId="66613A8A" w14:textId="440B224A" w:rsidR="00A53773" w:rsidRDefault="00A53773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Create responsive web application </w:t>
            </w:r>
          </w:p>
          <w:p w14:paraId="290CF4A6" w14:textId="77777777" w:rsidR="009B1978" w:rsidRDefault="009B1978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lastRenderedPageBreak/>
              <w:t xml:space="preserve">Participate in requirement analysis. Test case review , daily scrum call </w:t>
            </w:r>
          </w:p>
          <w:p w14:paraId="28A3717D" w14:textId="214587A7" w:rsidR="0040299B" w:rsidRDefault="009B1978" w:rsidP="009B197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Discussion with different web API teams.  </w:t>
            </w:r>
          </w:p>
          <w:p w14:paraId="580400C8" w14:textId="7D6FAB80" w:rsidR="009B1978" w:rsidRDefault="0040299B" w:rsidP="00442003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Leading squad of 4 developers and 1 tester.</w:t>
            </w:r>
          </w:p>
        </w:tc>
      </w:tr>
    </w:tbl>
    <w:p w14:paraId="626F502B" w14:textId="77777777" w:rsidR="00B63319" w:rsidRPr="00AD6D46" w:rsidRDefault="00B63319" w:rsidP="00B63319">
      <w:pPr>
        <w:suppressAutoHyphens w:val="0"/>
        <w:spacing w:after="200" w:line="276" w:lineRule="auto"/>
        <w:rPr>
          <w:rFonts w:ascii="Calibri" w:hAnsi="Calibri" w:cs="Tahoma"/>
          <w:b/>
          <w:sz w:val="24"/>
          <w:szCs w:val="24"/>
        </w:rPr>
      </w:pPr>
    </w:p>
    <w:p w14:paraId="5F0497A5" w14:textId="15EF6E43" w:rsidR="00AD6D46" w:rsidRPr="00A7626F" w:rsidRDefault="00AD6D46" w:rsidP="00AD6D46">
      <w:pPr>
        <w:pStyle w:val="Heading2"/>
        <w:rPr>
          <w:rFonts w:ascii="Calibri" w:hAnsi="Calibri"/>
        </w:rPr>
      </w:pPr>
      <w:r w:rsidRPr="00A7626F">
        <w:rPr>
          <w:rFonts w:ascii="Calibri" w:hAnsi="Calibri"/>
        </w:rPr>
        <w:t>Dec 2015</w:t>
      </w:r>
      <w:r>
        <w:rPr>
          <w:rFonts w:ascii="Calibri" w:hAnsi="Calibri"/>
        </w:rPr>
        <w:t xml:space="preserve"> </w:t>
      </w:r>
      <w:r w:rsidRPr="00A7626F">
        <w:rPr>
          <w:rFonts w:ascii="Calibri" w:hAnsi="Calibri"/>
        </w:rPr>
        <w:t>–</w:t>
      </w:r>
      <w:r w:rsidR="00EF28E9">
        <w:rPr>
          <w:rFonts w:ascii="Calibri" w:hAnsi="Calibri"/>
        </w:rPr>
        <w:t xml:space="preserve"> </w:t>
      </w:r>
      <w:r w:rsidRPr="00A7626F">
        <w:rPr>
          <w:rFonts w:ascii="Calibri" w:hAnsi="Calibri"/>
        </w:rPr>
        <w:t xml:space="preserve"> </w:t>
      </w:r>
      <w:r w:rsidR="00B63319">
        <w:rPr>
          <w:rFonts w:ascii="Calibri" w:hAnsi="Calibri"/>
        </w:rPr>
        <w:t>Dec 2018</w:t>
      </w:r>
      <w:r>
        <w:rPr>
          <w:rFonts w:ascii="Calibri" w:hAnsi="Calibri"/>
        </w:rPr>
        <w:t xml:space="preserve">; </w:t>
      </w:r>
      <w:r w:rsidR="00AE1357">
        <w:rPr>
          <w:rFonts w:ascii="Calibri" w:hAnsi="Calibri"/>
        </w:rPr>
        <w:t>Senior Software Engineer</w:t>
      </w:r>
      <w:r w:rsidR="00C930A3">
        <w:rPr>
          <w:rFonts w:ascii="Calibri" w:hAnsi="Calibri"/>
        </w:rPr>
        <w:t>;</w:t>
      </w:r>
    </w:p>
    <w:p w14:paraId="4E3A7BAB" w14:textId="77777777" w:rsidR="00AD6D46" w:rsidRDefault="00AD6D46" w:rsidP="00AD6D46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34A72A16" w14:textId="1D4EB19C" w:rsidR="00AD6D46" w:rsidRDefault="00AD6D46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  <w:r w:rsidRPr="0002301E">
        <w:rPr>
          <w:rFonts w:ascii="Calibri" w:hAnsi="Calibri"/>
          <w:b/>
          <w:color w:val="000000"/>
          <w:sz w:val="22"/>
          <w:szCs w:val="24"/>
        </w:rPr>
        <w:t xml:space="preserve">Company: </w:t>
      </w:r>
      <w:r w:rsidR="00BD2381">
        <w:rPr>
          <w:rFonts w:ascii="Calibri" w:hAnsi="Calibri"/>
          <w:color w:val="000000"/>
          <w:sz w:val="22"/>
          <w:szCs w:val="24"/>
        </w:rPr>
        <w:t>Rapid Value</w:t>
      </w:r>
      <w:r w:rsidR="002826AD">
        <w:rPr>
          <w:rFonts w:ascii="Calibri" w:hAnsi="Calibri"/>
          <w:color w:val="000000"/>
          <w:sz w:val="22"/>
          <w:szCs w:val="24"/>
        </w:rPr>
        <w:t xml:space="preserve"> Solutions, Cochin</w:t>
      </w:r>
      <w:r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 </w:t>
      </w:r>
    </w:p>
    <w:p w14:paraId="26EAAC54" w14:textId="13E1D56E" w:rsidR="008D73F8" w:rsidRDefault="008D73F8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8D73F8" w14:paraId="167D7315" w14:textId="77777777" w:rsidTr="00EE1B45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0C70BCC9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5C071354" w14:textId="0752FB32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Karl Mayer</w:t>
            </w:r>
          </w:p>
        </w:tc>
      </w:tr>
      <w:tr w:rsidR="008D73F8" w14:paraId="20258385" w14:textId="77777777" w:rsidTr="00EE1B45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5B49FE1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5D665DDE" w14:textId="5FEE32EB" w:rsidR="008D73F8" w:rsidRDefault="008D73F8" w:rsidP="00EE1B45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Mobile application to display and manage textile machinery.</w:t>
            </w:r>
          </w:p>
          <w:p w14:paraId="5024458D" w14:textId="77777777" w:rsidR="0040299B" w:rsidRDefault="0040299B" w:rsidP="00EE1B45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  <w:p w14:paraId="3B2BF367" w14:textId="77777777" w:rsidR="008D73F8" w:rsidRDefault="008D73F8" w:rsidP="00EE1B45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D73F8" w14:paraId="1D555A6C" w14:textId="77777777" w:rsidTr="00EE1B45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5A335BA2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2F3CFD2F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, React, Redux, </w:t>
            </w:r>
            <w:bookmarkStart w:id="0" w:name="OLE_LINK2"/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HyperScript</w:t>
            </w:r>
            <w:bookmarkEnd w:id="0"/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Onsen UI 2,Jest</w:t>
            </w:r>
            <w:r w:rsidR="00C82449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, 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cumulocity IoT platform.</w:t>
            </w:r>
          </w:p>
          <w:p w14:paraId="7F4F3947" w14:textId="1A8D0672" w:rsidR="0040299B" w:rsidRPr="00177DA1" w:rsidRDefault="0040299B" w:rsidP="00EE1B45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</w:p>
        </w:tc>
      </w:tr>
      <w:tr w:rsidR="008D73F8" w14:paraId="7FC2F85C" w14:textId="77777777" w:rsidTr="00EE1B45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6E7A9E00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462F78B5" w14:textId="77777777" w:rsidR="008D73F8" w:rsidRDefault="008D73F8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  <w:p w14:paraId="710C4BC0" w14:textId="51C9CFA3" w:rsidR="0040299B" w:rsidRDefault="0040299B" w:rsidP="00EE1B4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</w:p>
        </w:tc>
      </w:tr>
      <w:tr w:rsidR="00AA0390" w14:paraId="68B414F4" w14:textId="77777777" w:rsidTr="00AA0390">
        <w:trPr>
          <w:trHeight w:val="568"/>
        </w:trPr>
        <w:tc>
          <w:tcPr>
            <w:tcW w:w="2351" w:type="dxa"/>
            <w:shd w:val="clear" w:color="auto" w:fill="D8D8D8"/>
          </w:tcPr>
          <w:p w14:paraId="2DD27934" w14:textId="77777777" w:rsidR="00AA0390" w:rsidRDefault="00AA0390" w:rsidP="00EE1B45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 xml:space="preserve">Responsibility </w:t>
            </w:r>
          </w:p>
          <w:p w14:paraId="4AF64BC5" w14:textId="710A28F7" w:rsidR="00AA0390" w:rsidRDefault="00AA0390" w:rsidP="00EE1B45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</w:p>
        </w:tc>
        <w:tc>
          <w:tcPr>
            <w:tcW w:w="6962" w:type="dxa"/>
            <w:shd w:val="clear" w:color="auto" w:fill="F2F2F2"/>
          </w:tcPr>
          <w:p w14:paraId="7AB915E5" w14:textId="6C46F9A6" w:rsidR="00AA0390" w:rsidRDefault="00AA0390" w:rsidP="00AA039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IoT web application development using ReactJS.</w:t>
            </w:r>
          </w:p>
          <w:p w14:paraId="2989FCE3" w14:textId="77777777" w:rsidR="00AA0390" w:rsidRDefault="00AA0390" w:rsidP="00AA039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Writing unit test cases</w:t>
            </w:r>
          </w:p>
          <w:p w14:paraId="2DB74C56" w14:textId="77777777" w:rsidR="00AA0390" w:rsidRDefault="00AA0390" w:rsidP="00AA039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Create responsive web application </w:t>
            </w:r>
          </w:p>
          <w:p w14:paraId="6BF837BC" w14:textId="77777777" w:rsidR="00AA0390" w:rsidRDefault="00AA0390" w:rsidP="00AA039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Participate in requirement analysis. Test case review , daily scrum call </w:t>
            </w:r>
          </w:p>
          <w:p w14:paraId="65C59A0F" w14:textId="08BB24AE" w:rsidR="00AA0390" w:rsidRDefault="00AA0390" w:rsidP="00AA039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Discussion with web API teams.  </w:t>
            </w:r>
          </w:p>
        </w:tc>
      </w:tr>
    </w:tbl>
    <w:p w14:paraId="59C5984E" w14:textId="77777777" w:rsidR="008D73F8" w:rsidRDefault="008D73F8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0C06551A" w14:textId="77777777" w:rsidR="00323C0D" w:rsidRDefault="00323C0D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AC3FF4" w14:paraId="6B745811" w14:textId="77777777" w:rsidTr="007B3342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69FB8861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71ABEB72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ReyGar Map</w:t>
            </w:r>
          </w:p>
        </w:tc>
      </w:tr>
      <w:tr w:rsidR="00AC3FF4" w14:paraId="7F919865" w14:textId="77777777" w:rsidTr="007B3342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963747E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2778EA67" w14:textId="77777777" w:rsidR="00AC3FF4" w:rsidRDefault="00AC3FF4" w:rsidP="007B3342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Application to plot vessels in real time using cumulocity IoT platform.</w:t>
            </w:r>
          </w:p>
          <w:p w14:paraId="64C54915" w14:textId="77777777" w:rsidR="00AC3FF4" w:rsidRDefault="00AC3FF4" w:rsidP="007B3342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AC3FF4" w14:paraId="3FB5E7E1" w14:textId="77777777" w:rsidTr="007B3342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0F905EDE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30942E03" w14:textId="77777777" w:rsidR="00AC3FF4" w:rsidRPr="00177DA1" w:rsidRDefault="00AC3FF4" w:rsidP="007B3342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 cumulocity IoT platform, AngularJs, Esper CEP.</w:t>
            </w:r>
          </w:p>
        </w:tc>
      </w:tr>
      <w:tr w:rsidR="00AC3FF4" w14:paraId="3292210D" w14:textId="77777777" w:rsidTr="007B3342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408D84D2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102D3D37" w14:textId="77777777" w:rsidR="00AC3FF4" w:rsidRDefault="00AC3FF4" w:rsidP="007B3342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</w:tc>
      </w:tr>
    </w:tbl>
    <w:p w14:paraId="2B0AC0CC" w14:textId="77777777" w:rsidR="00AC3FF4" w:rsidRDefault="00AC3FF4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p w14:paraId="56931A1D" w14:textId="77777777" w:rsidR="00AC3FF4" w:rsidRDefault="00AC3FF4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323C0D" w14:paraId="0DB95F17" w14:textId="77777777" w:rsidTr="00AF0400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645DB9BA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7AAB03B0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Toll Buddy</w:t>
            </w:r>
          </w:p>
        </w:tc>
      </w:tr>
      <w:tr w:rsidR="00323C0D" w14:paraId="0118A20D" w14:textId="77777777" w:rsidTr="00AF0400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1B81BB6A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5AFFA4FA" w14:textId="77777777" w:rsidR="00323C0D" w:rsidRDefault="00323C0D" w:rsidP="00AF0400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7B54E4">
              <w:rPr>
                <w:rFonts w:ascii="Calibri" w:hAnsi="Calibri"/>
                <w:sz w:val="22"/>
                <w:szCs w:val="22"/>
              </w:rPr>
              <w:t>Highway Toll Administration is the largest provider of toll services for the rental car industry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AB03F9">
              <w:rPr>
                <w:rFonts w:ascii="Calibri" w:hAnsi="Calibri"/>
                <w:sz w:val="22"/>
                <w:szCs w:val="22"/>
              </w:rPr>
              <w:t xml:space="preserve"> This mobile application helps customers to pay toll through mobile.</w:t>
            </w:r>
          </w:p>
          <w:p w14:paraId="1C68F200" w14:textId="77777777" w:rsidR="00323C0D" w:rsidRDefault="00323C0D" w:rsidP="00AF0400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323C0D" w14:paraId="636CC6DA" w14:textId="77777777" w:rsidTr="00AF0400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290D7B1B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05387F00" w14:textId="77777777" w:rsidR="00323C0D" w:rsidRPr="00177DA1" w:rsidRDefault="00323C0D" w:rsidP="008A10E5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 w:rsidRPr="00323C0D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323C0D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ionic2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 Asp.Net Web API, SQL Server</w:t>
            </w:r>
          </w:p>
        </w:tc>
      </w:tr>
      <w:tr w:rsidR="00323C0D" w14:paraId="5DC1F9C5" w14:textId="77777777" w:rsidTr="00AF0400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5F1582F4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574DC66C" w14:textId="77777777" w:rsidR="00323C0D" w:rsidRDefault="00323C0D" w:rsidP="00AF040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</w:tc>
      </w:tr>
    </w:tbl>
    <w:p w14:paraId="7597E0EA" w14:textId="77777777" w:rsidR="00323C0D" w:rsidRPr="0002301E" w:rsidRDefault="00323C0D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2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8A10E5" w14:paraId="5898D35D" w14:textId="77777777" w:rsidTr="00F67385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5E9C75DB" w14:textId="77777777" w:rsidR="008A10E5" w:rsidRDefault="008A10E5" w:rsidP="00F6738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33622E59" w14:textId="77777777" w:rsidR="008A10E5" w:rsidRDefault="008A10E5" w:rsidP="00F67385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Toll Central</w:t>
            </w:r>
          </w:p>
        </w:tc>
      </w:tr>
      <w:tr w:rsidR="008A10E5" w14:paraId="759682BD" w14:textId="77777777" w:rsidTr="00F67385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79F1781D" w14:textId="77777777" w:rsidR="008A10E5" w:rsidRDefault="008A10E5" w:rsidP="00F6738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3F99EEDD" w14:textId="77777777" w:rsidR="008A10E5" w:rsidRDefault="008A10E5" w:rsidP="00F67385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7B54E4">
              <w:rPr>
                <w:rFonts w:ascii="Calibri" w:hAnsi="Calibri"/>
                <w:sz w:val="22"/>
                <w:szCs w:val="22"/>
              </w:rPr>
              <w:t>Highway Toll Administration is the largest provider of toll services for the rental car industry</w:t>
            </w:r>
            <w:r>
              <w:rPr>
                <w:rFonts w:ascii="Calibri" w:hAnsi="Calibri"/>
                <w:sz w:val="22"/>
                <w:szCs w:val="22"/>
              </w:rPr>
              <w:t>. This web application helps users to manage tolls.</w:t>
            </w:r>
          </w:p>
          <w:p w14:paraId="0F6D77B8" w14:textId="77777777" w:rsidR="008A10E5" w:rsidRDefault="008A10E5" w:rsidP="00F67385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A10E5" w14:paraId="6468A5EC" w14:textId="77777777" w:rsidTr="00F67385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2A229601" w14:textId="77777777" w:rsidR="008A10E5" w:rsidRDefault="008A10E5" w:rsidP="008A10E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0BE17C42" w14:textId="77777777" w:rsidR="008A10E5" w:rsidRPr="00177DA1" w:rsidRDefault="008A10E5" w:rsidP="008A10E5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</w:t>
            </w:r>
            <w:r w:rsidRPr="00323C0D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Angular2,  Asp.Net Web API, SQL Server</w:t>
            </w:r>
          </w:p>
        </w:tc>
      </w:tr>
      <w:tr w:rsidR="008A10E5" w14:paraId="215D638F" w14:textId="77777777" w:rsidTr="00F67385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1DB2468C" w14:textId="77777777" w:rsidR="008A10E5" w:rsidRDefault="008A10E5" w:rsidP="008A10E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5B492D58" w14:textId="77777777" w:rsidR="008A10E5" w:rsidRDefault="008A10E5" w:rsidP="008A10E5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</w:tc>
      </w:tr>
    </w:tbl>
    <w:p w14:paraId="16C12F95" w14:textId="77777777" w:rsidR="00AD6D46" w:rsidRDefault="00AD6D46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p w14:paraId="0C4B1750" w14:textId="77777777" w:rsidR="008A10E5" w:rsidRDefault="008A10E5" w:rsidP="00AD6D46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AD6D46" w14:paraId="61110FB4" w14:textId="77777777" w:rsidTr="00E3180F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37CA03AC" w14:textId="77777777" w:rsidR="00AD6D46" w:rsidRDefault="00AD6D46" w:rsidP="00E3180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5BFBAC62" w14:textId="77777777" w:rsidR="00AD6D46" w:rsidRDefault="00D3773C" w:rsidP="00E3180F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Violation Management</w:t>
            </w:r>
          </w:p>
        </w:tc>
      </w:tr>
      <w:tr w:rsidR="00AD6D46" w14:paraId="431D7881" w14:textId="77777777" w:rsidTr="00E3180F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6946001" w14:textId="77777777" w:rsidR="00AD6D46" w:rsidRDefault="00AD6D46" w:rsidP="00E3180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6533EA9E" w14:textId="77777777" w:rsidR="00AD6D46" w:rsidRDefault="007B54E4" w:rsidP="007B54E4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7B54E4">
              <w:rPr>
                <w:rFonts w:ascii="Calibri" w:hAnsi="Calibri"/>
                <w:sz w:val="22"/>
                <w:szCs w:val="22"/>
              </w:rPr>
              <w:t>Highway Toll Administration is the largest provider of toll services for the rental car industry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  <w:r w:rsidR="00D3773C">
              <w:rPr>
                <w:rFonts w:ascii="Calibri" w:hAnsi="Calibri"/>
                <w:sz w:val="22"/>
                <w:szCs w:val="22"/>
              </w:rPr>
              <w:t xml:space="preserve"> This web application helps users to manage toll violations.</w:t>
            </w:r>
          </w:p>
          <w:p w14:paraId="13BC8A97" w14:textId="77777777" w:rsidR="007B54E4" w:rsidRDefault="007B54E4" w:rsidP="007B54E4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AD6D46" w14:paraId="0DE70925" w14:textId="77777777" w:rsidTr="00E3180F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5CA4C8CD" w14:textId="77777777" w:rsidR="00AD6D46" w:rsidRDefault="00AD6D46" w:rsidP="00E3180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38B83571" w14:textId="77777777" w:rsidR="00AD6D46" w:rsidRPr="00177DA1" w:rsidRDefault="00AD6D46" w:rsidP="00E3180F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AngularJs, RequireJs, NodeJS, Asp.Net Web API, SQL Server</w:t>
            </w:r>
          </w:p>
        </w:tc>
      </w:tr>
      <w:tr w:rsidR="00AD6D46" w14:paraId="515B6B1A" w14:textId="77777777" w:rsidTr="00E3180F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735682CA" w14:textId="77777777" w:rsidR="00AD6D46" w:rsidRDefault="00AD6D46" w:rsidP="00E3180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58E481FB" w14:textId="77777777" w:rsidR="00AD6D46" w:rsidRDefault="00AD6D46" w:rsidP="00E3180F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 developer</w:t>
            </w:r>
          </w:p>
        </w:tc>
      </w:tr>
    </w:tbl>
    <w:p w14:paraId="3B289405" w14:textId="77777777" w:rsidR="00AD6D46" w:rsidRPr="00F703F0" w:rsidRDefault="00AD6D46" w:rsidP="00AD6D46">
      <w:pPr>
        <w:suppressAutoHyphens w:val="0"/>
        <w:spacing w:after="200" w:line="276" w:lineRule="auto"/>
        <w:rPr>
          <w:rFonts w:ascii="Calibri" w:hAnsi="Calibri" w:cs="Tahoma"/>
          <w:b/>
          <w:sz w:val="24"/>
          <w:szCs w:val="24"/>
        </w:rPr>
      </w:pPr>
    </w:p>
    <w:p w14:paraId="1EC359E9" w14:textId="77777777" w:rsidR="001C612B" w:rsidRDefault="001C612B" w:rsidP="00EA08D0">
      <w:pPr>
        <w:pStyle w:val="Heading2"/>
        <w:rPr>
          <w:rFonts w:ascii="Calibri" w:hAnsi="Calibri"/>
        </w:rPr>
      </w:pPr>
    </w:p>
    <w:p w14:paraId="475D0E2B" w14:textId="1F73C70E" w:rsidR="0002301E" w:rsidRPr="00A7626F" w:rsidRDefault="00DE1831" w:rsidP="0002301E">
      <w:pPr>
        <w:pStyle w:val="Heading2"/>
        <w:rPr>
          <w:rFonts w:ascii="Calibri" w:hAnsi="Calibri"/>
        </w:rPr>
      </w:pPr>
      <w:r w:rsidRPr="00A7626F">
        <w:rPr>
          <w:rFonts w:ascii="Calibri" w:hAnsi="Calibri"/>
        </w:rPr>
        <w:t>May 2014</w:t>
      </w:r>
      <w:r w:rsidR="00EA08D0" w:rsidRPr="00A7626F">
        <w:rPr>
          <w:rFonts w:ascii="Calibri" w:hAnsi="Calibri"/>
        </w:rPr>
        <w:t xml:space="preserve"> – </w:t>
      </w:r>
      <w:r w:rsidR="0002301E" w:rsidRPr="00A7626F">
        <w:rPr>
          <w:rFonts w:ascii="Calibri" w:hAnsi="Calibri"/>
        </w:rPr>
        <w:t>Dec</w:t>
      </w:r>
      <w:r w:rsidR="00FA6695" w:rsidRPr="00A7626F">
        <w:rPr>
          <w:rFonts w:ascii="Calibri" w:hAnsi="Calibri"/>
        </w:rPr>
        <w:t xml:space="preserve"> 2015</w:t>
      </w:r>
      <w:r w:rsidR="0002301E" w:rsidRPr="00A7626F">
        <w:rPr>
          <w:rFonts w:ascii="Calibri" w:hAnsi="Calibri"/>
        </w:rPr>
        <w:t xml:space="preserve">; </w:t>
      </w:r>
      <w:r w:rsidR="00AE1357">
        <w:rPr>
          <w:rFonts w:ascii="Calibri" w:hAnsi="Calibri"/>
        </w:rPr>
        <w:t>Senior Software Engineer</w:t>
      </w:r>
      <w:r w:rsidR="0002301E" w:rsidRPr="00A7626F">
        <w:rPr>
          <w:rFonts w:ascii="Calibri" w:hAnsi="Calibri"/>
        </w:rPr>
        <w:t>; Abu Dhabi</w:t>
      </w:r>
    </w:p>
    <w:p w14:paraId="57F56F3F" w14:textId="77777777" w:rsidR="00EA08D0" w:rsidRDefault="00EA08D0" w:rsidP="00EA08D0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7DB9A5BD" w14:textId="77777777" w:rsidR="009A0049" w:rsidRPr="0002301E" w:rsidRDefault="0002301E" w:rsidP="00EA08D0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2"/>
          <w:szCs w:val="24"/>
        </w:rPr>
      </w:pPr>
      <w:r w:rsidRPr="0002301E">
        <w:rPr>
          <w:rFonts w:ascii="Calibri" w:hAnsi="Calibri"/>
          <w:b/>
          <w:color w:val="000000"/>
          <w:sz w:val="22"/>
          <w:szCs w:val="24"/>
        </w:rPr>
        <w:t xml:space="preserve">Company: </w:t>
      </w:r>
      <w:r w:rsidR="009F1F9D" w:rsidRPr="0002301E">
        <w:rPr>
          <w:rFonts w:ascii="Calibri" w:hAnsi="Calibri"/>
          <w:color w:val="000000"/>
          <w:sz w:val="22"/>
          <w:szCs w:val="24"/>
        </w:rPr>
        <w:t>Technip</w:t>
      </w:r>
      <w:r>
        <w:rPr>
          <w:rFonts w:ascii="Calibri" w:hAnsi="Calibri"/>
          <w:color w:val="000000"/>
          <w:sz w:val="22"/>
          <w:szCs w:val="24"/>
        </w:rPr>
        <w:t>,</w:t>
      </w:r>
      <w:r w:rsidR="006831F6" w:rsidRPr="0002301E">
        <w:rPr>
          <w:rFonts w:ascii="Calibri" w:hAnsi="Calibri"/>
          <w:color w:val="000000"/>
          <w:sz w:val="22"/>
          <w:szCs w:val="24"/>
        </w:rPr>
        <w:t xml:space="preserve"> Abu Dhabi</w:t>
      </w:r>
      <w:r w:rsidR="009F1F9D"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 </w:t>
      </w:r>
    </w:p>
    <w:p w14:paraId="56184C67" w14:textId="77777777" w:rsidR="00FA6695" w:rsidRDefault="00FA6695" w:rsidP="00EA08D0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EA08D0" w14:paraId="2B1457ED" w14:textId="77777777" w:rsidTr="00B773DB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7D37F849" w14:textId="77777777" w:rsidR="00EA08D0" w:rsidRDefault="00EA08D0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673D05CC" w14:textId="77777777" w:rsidR="00EA08D0" w:rsidRDefault="00D121B9" w:rsidP="00B773DB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QUEST</w:t>
            </w:r>
          </w:p>
        </w:tc>
      </w:tr>
      <w:tr w:rsidR="00EA08D0" w14:paraId="40CA0D58" w14:textId="77777777" w:rsidTr="00B773DB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467DD964" w14:textId="77777777" w:rsidR="00EA08D0" w:rsidRDefault="00EA08D0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6509B74E" w14:textId="77777777" w:rsidR="00EA08D0" w:rsidRDefault="0011382B" w:rsidP="00466C57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Hold Management application</w:t>
            </w:r>
            <w:r w:rsidR="00466C57">
              <w:rPr>
                <w:rFonts w:ascii="Calibri" w:hAnsi="Calibri"/>
                <w:sz w:val="22"/>
                <w:szCs w:val="22"/>
              </w:rPr>
              <w:t xml:space="preserve"> to manage hold in engineering projects. Tracking of holds, hold reporting, hold notification</w:t>
            </w:r>
            <w:r w:rsidR="00196DFB">
              <w:rPr>
                <w:rFonts w:ascii="Calibri" w:hAnsi="Calibri"/>
                <w:sz w:val="22"/>
                <w:szCs w:val="22"/>
              </w:rPr>
              <w:t>, hold graph etc.</w:t>
            </w:r>
          </w:p>
        </w:tc>
      </w:tr>
      <w:tr w:rsidR="00EA08D0" w14:paraId="35BFA395" w14:textId="77777777" w:rsidTr="00B773DB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226EB2ED" w14:textId="77777777" w:rsidR="00EA08D0" w:rsidRDefault="00EA08D0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0BD2EC4B" w14:textId="77777777" w:rsidR="00EA08D0" w:rsidRPr="00177DA1" w:rsidRDefault="00EA08D0" w:rsidP="00056B91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CSS3,</w:t>
            </w:r>
            <w:r w:rsidR="003C1F9C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AngularJs, Require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Js, NodeJS,</w:t>
            </w:r>
            <w:r w:rsidR="00A6350F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Ionic,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="00D252AA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Asp</w:t>
            </w:r>
            <w:r w:rsidR="00056B9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.Net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="00056B9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Web API, SQL Server</w:t>
            </w:r>
          </w:p>
        </w:tc>
      </w:tr>
      <w:tr w:rsidR="00EA08D0" w14:paraId="17F8EA7B" w14:textId="77777777" w:rsidTr="00B773DB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13F356A9" w14:textId="77777777" w:rsidR="00EA08D0" w:rsidRDefault="00EA08D0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79504877" w14:textId="77777777" w:rsidR="00EA08D0" w:rsidRDefault="00C13462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</w:t>
            </w:r>
            <w:r w:rsidR="00EA08D0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</w:tbl>
    <w:p w14:paraId="43481DDE" w14:textId="77777777" w:rsidR="00EA08D0" w:rsidRDefault="00EA08D0" w:rsidP="00AA10F2">
      <w:pPr>
        <w:rPr>
          <w:rFonts w:ascii="Calibri" w:hAnsi="Calibri" w:cs="Tahoma"/>
          <w:b/>
          <w:sz w:val="24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3D6A75" w14:paraId="2796A75F" w14:textId="77777777" w:rsidTr="00B773DB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40AE956E" w14:textId="77777777" w:rsidR="003D6A75" w:rsidRDefault="003D6A75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04A77741" w14:textId="77777777" w:rsidR="003D6A75" w:rsidRDefault="00B12952" w:rsidP="00B773DB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eMat List</w:t>
            </w:r>
          </w:p>
        </w:tc>
      </w:tr>
      <w:tr w:rsidR="003D6A75" w14:paraId="6DBDD346" w14:textId="77777777" w:rsidTr="00B773DB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599FA82C" w14:textId="77777777" w:rsidR="003D6A75" w:rsidRDefault="003D6A75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5D0396D2" w14:textId="77777777" w:rsidR="003D6A75" w:rsidRDefault="006546FF" w:rsidP="00B773DB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Electronic material management application</w:t>
            </w:r>
            <w:r w:rsidR="00466C57">
              <w:rPr>
                <w:rFonts w:ascii="Calibri" w:hAnsi="Calibri"/>
                <w:sz w:val="22"/>
                <w:szCs w:val="22"/>
              </w:rPr>
              <w:t xml:space="preserve"> to manage material list, material list item, material item packaging, package export, import material list item etc.</w:t>
            </w:r>
          </w:p>
        </w:tc>
      </w:tr>
      <w:tr w:rsidR="00E15903" w14:paraId="1322D9A1" w14:textId="77777777" w:rsidTr="00B773DB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265F0E3B" w14:textId="77777777" w:rsidR="00E15903" w:rsidRDefault="00E15903" w:rsidP="000B0B48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  <w:p w14:paraId="27B1B332" w14:textId="77777777" w:rsidR="00E15903" w:rsidRDefault="00E15903" w:rsidP="000B0B48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On-Site</w:t>
            </w:r>
          </w:p>
        </w:tc>
        <w:tc>
          <w:tcPr>
            <w:tcW w:w="6962" w:type="dxa"/>
            <w:shd w:val="clear" w:color="auto" w:fill="F2F2F2"/>
            <w:hideMark/>
          </w:tcPr>
          <w:p w14:paraId="67343CC2" w14:textId="77777777" w:rsidR="00E15903" w:rsidRDefault="00E15903" w:rsidP="000B0B48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HTML5, CSS3,</w:t>
            </w:r>
            <w:r w:rsidR="003C1F9C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AngularJs, Require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Js, NodeJS, Asp.Net Web API, Oracle</w:t>
            </w:r>
          </w:p>
          <w:p w14:paraId="5A0BD623" w14:textId="77777777" w:rsidR="00E15903" w:rsidRPr="00177DA1" w:rsidRDefault="00E15903" w:rsidP="000B0B48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Le Trait, Paris</w:t>
            </w:r>
          </w:p>
        </w:tc>
      </w:tr>
      <w:tr w:rsidR="003D6A75" w14:paraId="73BD34AF" w14:textId="77777777" w:rsidTr="00B773DB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3B03B1F5" w14:textId="77777777" w:rsidR="003D6A75" w:rsidRDefault="003D6A75" w:rsidP="00B773DB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lastRenderedPageBreak/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17CECDE3" w14:textId="77777777" w:rsidR="003D6A75" w:rsidRDefault="00A12649" w:rsidP="005E2AA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</w:t>
            </w:r>
            <w:r w:rsidR="003D6A75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</w:tbl>
    <w:p w14:paraId="3C9B18C2" w14:textId="77777777" w:rsidR="00907E0B" w:rsidRDefault="00907E0B" w:rsidP="00AA10F2">
      <w:pPr>
        <w:rPr>
          <w:rFonts w:ascii="Calibri" w:hAnsi="Calibri" w:cs="Tahoma"/>
          <w:b/>
          <w:sz w:val="24"/>
          <w:szCs w:val="24"/>
        </w:rPr>
      </w:pPr>
    </w:p>
    <w:p w14:paraId="251195A2" w14:textId="77777777" w:rsidR="003D6A75" w:rsidRDefault="003D6A75" w:rsidP="00AA10F2">
      <w:pPr>
        <w:rPr>
          <w:rFonts w:ascii="Calibri" w:hAnsi="Calibri" w:cs="Tahoma"/>
          <w:b/>
          <w:sz w:val="24"/>
          <w:szCs w:val="24"/>
        </w:rPr>
      </w:pPr>
    </w:p>
    <w:p w14:paraId="2EA62272" w14:textId="77777777" w:rsidR="00907E0B" w:rsidRPr="00547561" w:rsidRDefault="00907E0B" w:rsidP="00907E0B">
      <w:pPr>
        <w:pStyle w:val="Heading2"/>
        <w:rPr>
          <w:rFonts w:ascii="Calibri" w:hAnsi="Calibri"/>
        </w:rPr>
      </w:pPr>
      <w:r>
        <w:rPr>
          <w:rFonts w:ascii="Calibri" w:hAnsi="Calibri"/>
        </w:rPr>
        <w:t>Oct 2013</w:t>
      </w:r>
      <w:r w:rsidRPr="00547561">
        <w:rPr>
          <w:rFonts w:ascii="Calibri" w:hAnsi="Calibri"/>
        </w:rPr>
        <w:t xml:space="preserve"> –</w:t>
      </w:r>
      <w:r>
        <w:rPr>
          <w:rFonts w:ascii="Calibri" w:hAnsi="Calibri"/>
        </w:rPr>
        <w:t xml:space="preserve"> </w:t>
      </w:r>
      <w:r w:rsidR="00FA6695">
        <w:rPr>
          <w:rFonts w:ascii="Calibri" w:hAnsi="Calibri"/>
        </w:rPr>
        <w:t>May 2014</w:t>
      </w:r>
      <w:r w:rsidR="0002301E">
        <w:rPr>
          <w:rFonts w:ascii="Calibri" w:hAnsi="Calibri"/>
        </w:rPr>
        <w:t>; Frontend Developer; Trivandrum</w:t>
      </w:r>
    </w:p>
    <w:p w14:paraId="36844AE7" w14:textId="77777777" w:rsidR="00907E0B" w:rsidRDefault="00907E0B" w:rsidP="00907E0B">
      <w:pPr>
        <w:widowControl w:val="0"/>
        <w:tabs>
          <w:tab w:val="left" w:pos="2753"/>
        </w:tabs>
        <w:autoSpaceDE w:val="0"/>
        <w:autoSpaceDN w:val="0"/>
        <w:adjustRightInd w:val="0"/>
      </w:pPr>
    </w:p>
    <w:p w14:paraId="0C3A5172" w14:textId="77777777" w:rsidR="00907E0B" w:rsidRPr="0002301E" w:rsidRDefault="0002301E" w:rsidP="00907E0B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2"/>
          <w:szCs w:val="24"/>
        </w:rPr>
      </w:pPr>
      <w:r w:rsidRPr="0002301E">
        <w:rPr>
          <w:rFonts w:ascii="Calibri" w:hAnsi="Calibri"/>
          <w:b/>
          <w:bCs/>
          <w:color w:val="000000"/>
          <w:sz w:val="22"/>
          <w:szCs w:val="24"/>
        </w:rPr>
        <w:t xml:space="preserve">Company: </w:t>
      </w:r>
      <w:r w:rsidR="00907E0B" w:rsidRPr="0002301E">
        <w:rPr>
          <w:rFonts w:ascii="Calibri" w:hAnsi="Calibri"/>
          <w:bCs/>
          <w:color w:val="000000"/>
          <w:sz w:val="22"/>
          <w:szCs w:val="24"/>
        </w:rPr>
        <w:t>UST Global, Trivandrum</w:t>
      </w:r>
    </w:p>
    <w:p w14:paraId="34532781" w14:textId="77777777" w:rsidR="009A3C75" w:rsidRDefault="009A3C75" w:rsidP="00907E0B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907E0B" w14:paraId="7F974232" w14:textId="77777777" w:rsidTr="00B64DB0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751F5654" w14:textId="77777777" w:rsidR="00907E0B" w:rsidRDefault="00907E0B" w:rsidP="00B64DB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4E3FC5E2" w14:textId="77777777" w:rsidR="00907E0B" w:rsidRDefault="0082497B" w:rsidP="00B64DB0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Adhoc Report</w:t>
            </w:r>
          </w:p>
        </w:tc>
      </w:tr>
      <w:tr w:rsidR="00907E0B" w14:paraId="46ECBE0F" w14:textId="77777777" w:rsidTr="00B64DB0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8D362DC" w14:textId="77777777" w:rsidR="00907E0B" w:rsidRDefault="00907E0B" w:rsidP="00B64DB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108484F1" w14:textId="77777777" w:rsidR="00907E0B" w:rsidRDefault="00EF1E35" w:rsidP="00B64DB0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Adhoc report is reporting software used by General Electric company for generating reports</w:t>
            </w:r>
            <w:r w:rsidR="00907E0B" w:rsidRPr="00D33CEF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907E0B" w14:paraId="38C669E2" w14:textId="77777777" w:rsidTr="00B64DB0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03441B3F" w14:textId="77777777" w:rsidR="00907E0B" w:rsidRDefault="00907E0B" w:rsidP="00B64DB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66D5F289" w14:textId="77777777" w:rsidR="00907E0B" w:rsidRPr="00177DA1" w:rsidRDefault="00907E0B" w:rsidP="00CF2712">
            <w:pPr>
              <w:spacing w:before="100" w:beforeAutospacing="1" w:after="100" w:afterAutospacing="1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HTML</w:t>
            </w:r>
            <w:r w:rsidR="00CF2712">
              <w:rPr>
                <w:rFonts w:ascii="Calibri" w:hAnsi="Calibri" w:cs="Calibri"/>
                <w:b/>
                <w:sz w:val="22"/>
                <w:szCs w:val="22"/>
              </w:rPr>
              <w:t>5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, CSS</w:t>
            </w:r>
            <w:r w:rsidR="00CF2712">
              <w:rPr>
                <w:rFonts w:ascii="Calibri" w:hAnsi="Calibri" w:cs="Calibri"/>
                <w:b/>
                <w:sz w:val="22"/>
                <w:szCs w:val="22"/>
              </w:rPr>
              <w:t>3,</w:t>
            </w:r>
            <w:r w:rsidR="003C1F9C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AngularJs, Require</w:t>
            </w:r>
            <w:r w:rsidR="00CF2712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Js,</w:t>
            </w:r>
            <w:r w:rsidR="005360D8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NodeJS</w:t>
            </w:r>
            <w:r w:rsidR="00644F23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, Java web</w:t>
            </w:r>
            <w:r w:rsidR="003F746C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="00644F23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service</w:t>
            </w:r>
          </w:p>
        </w:tc>
      </w:tr>
      <w:tr w:rsidR="00907E0B" w14:paraId="719223FF" w14:textId="77777777" w:rsidTr="00B64DB0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2ED8D41A" w14:textId="77777777" w:rsidR="00907E0B" w:rsidRDefault="00907E0B" w:rsidP="00B64DB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4F4DAA7C" w14:textId="77777777" w:rsidR="00907E0B" w:rsidRDefault="00885B4C" w:rsidP="00B64DB0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</w:t>
            </w:r>
            <w:r w:rsidR="00907E0B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</w:tbl>
    <w:p w14:paraId="0E7BDC62" w14:textId="77777777" w:rsidR="00907E0B" w:rsidRDefault="00907E0B" w:rsidP="00AA10F2">
      <w:pPr>
        <w:rPr>
          <w:rFonts w:ascii="Calibri" w:hAnsi="Calibri" w:cs="Tahoma"/>
          <w:b/>
          <w:sz w:val="24"/>
          <w:szCs w:val="24"/>
        </w:rPr>
      </w:pPr>
    </w:p>
    <w:p w14:paraId="40C2610F" w14:textId="77777777" w:rsidR="00A83DB5" w:rsidRDefault="00A83DB5" w:rsidP="00AA10F2">
      <w:pPr>
        <w:rPr>
          <w:rFonts w:ascii="Calibri" w:hAnsi="Calibri" w:cs="Tahoma"/>
          <w:b/>
          <w:sz w:val="24"/>
          <w:szCs w:val="24"/>
        </w:rPr>
      </w:pPr>
    </w:p>
    <w:p w14:paraId="7C1264E5" w14:textId="77777777" w:rsidR="0002301E" w:rsidRDefault="0002301E" w:rsidP="001C4A67">
      <w:pPr>
        <w:pStyle w:val="Heading2"/>
        <w:rPr>
          <w:rFonts w:ascii="Calibri" w:hAnsi="Calibri"/>
        </w:rPr>
      </w:pPr>
    </w:p>
    <w:p w14:paraId="68B5AD55" w14:textId="77777777" w:rsidR="0002301E" w:rsidRDefault="0002301E" w:rsidP="001C4A67">
      <w:pPr>
        <w:pStyle w:val="Heading2"/>
        <w:rPr>
          <w:rFonts w:ascii="Calibri" w:hAnsi="Calibri"/>
        </w:rPr>
      </w:pPr>
      <w:r>
        <w:rPr>
          <w:rFonts w:ascii="Calibri" w:hAnsi="Calibri"/>
        </w:rPr>
        <w:t>Jun 2010 – Sep 2013; Software Engineer; Kochi</w:t>
      </w:r>
    </w:p>
    <w:p w14:paraId="1CC797BB" w14:textId="77777777" w:rsidR="0002301E" w:rsidRPr="0002301E" w:rsidRDefault="0002301E" w:rsidP="0002301E"/>
    <w:p w14:paraId="3014B275" w14:textId="34682568" w:rsidR="001C4A67" w:rsidRPr="0002301E" w:rsidRDefault="0002301E" w:rsidP="0002301E">
      <w:pPr>
        <w:pStyle w:val="Heading2"/>
        <w:numPr>
          <w:ilvl w:val="0"/>
          <w:numId w:val="0"/>
        </w:numPr>
        <w:rPr>
          <w:rFonts w:ascii="Calibri" w:hAnsi="Calibri"/>
          <w:b w:val="0"/>
        </w:rPr>
      </w:pPr>
      <w:r>
        <w:rPr>
          <w:rFonts w:ascii="Calibri" w:hAnsi="Calibri"/>
        </w:rPr>
        <w:t xml:space="preserve">Company: </w:t>
      </w:r>
      <w:r w:rsidR="001C4ACC">
        <w:rPr>
          <w:rFonts w:ascii="Calibri" w:hAnsi="Calibri"/>
          <w:b w:val="0"/>
        </w:rPr>
        <w:t xml:space="preserve">Experion Technologies </w:t>
      </w:r>
    </w:p>
    <w:p w14:paraId="250EFDF5" w14:textId="77777777" w:rsidR="00F703F0" w:rsidRDefault="00F703F0" w:rsidP="001C4A67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b/>
          <w:bCs/>
          <w:color w:val="000000"/>
          <w:sz w:val="24"/>
          <w:szCs w:val="24"/>
        </w:rPr>
      </w:pPr>
    </w:p>
    <w:tbl>
      <w:tblPr>
        <w:tblW w:w="9313" w:type="dxa"/>
        <w:tblInd w:w="18" w:type="dxa"/>
        <w:tblLook w:val="04A0" w:firstRow="1" w:lastRow="0" w:firstColumn="1" w:lastColumn="0" w:noHBand="0" w:noVBand="1"/>
      </w:tblPr>
      <w:tblGrid>
        <w:gridCol w:w="2351"/>
        <w:gridCol w:w="6962"/>
      </w:tblGrid>
      <w:tr w:rsidR="00D33CEF" w14:paraId="24691264" w14:textId="77777777" w:rsidTr="00DB11AD">
        <w:trPr>
          <w:trHeight w:val="576"/>
        </w:trPr>
        <w:tc>
          <w:tcPr>
            <w:tcW w:w="2351" w:type="dxa"/>
            <w:shd w:val="clear" w:color="auto" w:fill="D8D8D8"/>
            <w:hideMark/>
          </w:tcPr>
          <w:p w14:paraId="4B317679" w14:textId="77777777" w:rsidR="00D33CEF" w:rsidRDefault="00D33CEF" w:rsidP="00DB11A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Name</w:t>
            </w:r>
          </w:p>
        </w:tc>
        <w:tc>
          <w:tcPr>
            <w:tcW w:w="6962" w:type="dxa"/>
            <w:shd w:val="clear" w:color="auto" w:fill="F2F2F2"/>
            <w:hideMark/>
          </w:tcPr>
          <w:p w14:paraId="439ACAF6" w14:textId="77777777" w:rsidR="00D33CEF" w:rsidRDefault="00D33CEF" w:rsidP="00DB11AD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Motility</w:t>
            </w:r>
          </w:p>
        </w:tc>
      </w:tr>
      <w:tr w:rsidR="00D33CEF" w14:paraId="3E7A9F55" w14:textId="77777777" w:rsidTr="00DB11AD">
        <w:trPr>
          <w:trHeight w:val="126"/>
        </w:trPr>
        <w:tc>
          <w:tcPr>
            <w:tcW w:w="2351" w:type="dxa"/>
            <w:shd w:val="clear" w:color="auto" w:fill="D8D8D8"/>
            <w:hideMark/>
          </w:tcPr>
          <w:p w14:paraId="6DF343B1" w14:textId="77777777" w:rsidR="00D33CEF" w:rsidRDefault="00D33CEF" w:rsidP="00DB11A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Project Description</w:t>
            </w:r>
          </w:p>
        </w:tc>
        <w:tc>
          <w:tcPr>
            <w:tcW w:w="6962" w:type="dxa"/>
            <w:shd w:val="clear" w:color="auto" w:fill="F2F2F2"/>
            <w:hideMark/>
          </w:tcPr>
          <w:p w14:paraId="2878D470" w14:textId="77777777" w:rsidR="00D33CEF" w:rsidRDefault="00D33CEF" w:rsidP="00DB11AD">
            <w:pPr>
              <w:widowControl w:val="0"/>
              <w:tabs>
                <w:tab w:val="left" w:pos="2753"/>
              </w:tabs>
              <w:autoSpaceDE w:val="0"/>
              <w:autoSpaceDN w:val="0"/>
              <w:adjustRightInd w:val="0"/>
              <w:jc w:val="both"/>
              <w:rPr>
                <w:rFonts w:ascii="Calibri" w:hAnsi="Calibri"/>
                <w:sz w:val="22"/>
                <w:szCs w:val="22"/>
              </w:rPr>
            </w:pPr>
            <w:r w:rsidRPr="00D33CEF">
              <w:rPr>
                <w:rFonts w:ascii="Calibri" w:hAnsi="Calibri"/>
                <w:sz w:val="22"/>
                <w:szCs w:val="22"/>
              </w:rPr>
              <w:t xml:space="preserve">MOTILITY is an Austin, Texas-based mobile technology and application, founded on the belief that everyone is entitled to sustainable health and fitness. It </w:t>
            </w:r>
            <w:r w:rsidR="00EC4207" w:rsidRPr="00D33CEF">
              <w:rPr>
                <w:rFonts w:ascii="Calibri" w:hAnsi="Calibri"/>
                <w:sz w:val="22"/>
                <w:szCs w:val="22"/>
              </w:rPr>
              <w:t>helps</w:t>
            </w:r>
            <w:r w:rsidRPr="00D33CEF">
              <w:rPr>
                <w:rFonts w:ascii="Calibri" w:hAnsi="Calibri"/>
                <w:sz w:val="22"/>
                <w:szCs w:val="22"/>
              </w:rPr>
              <w:t xml:space="preserve"> people reach their personal goals faster, better and for less money.</w:t>
            </w:r>
          </w:p>
        </w:tc>
      </w:tr>
      <w:tr w:rsidR="00D33CEF" w14:paraId="3952E0C6" w14:textId="77777777" w:rsidTr="00DB11AD">
        <w:trPr>
          <w:trHeight w:val="558"/>
        </w:trPr>
        <w:tc>
          <w:tcPr>
            <w:tcW w:w="2351" w:type="dxa"/>
            <w:shd w:val="clear" w:color="auto" w:fill="D8D8D8"/>
            <w:hideMark/>
          </w:tcPr>
          <w:p w14:paraId="013F6722" w14:textId="77777777" w:rsidR="00D33CEF" w:rsidRDefault="00D33CEF" w:rsidP="00DB11A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Technology</w:t>
            </w:r>
          </w:p>
        </w:tc>
        <w:tc>
          <w:tcPr>
            <w:tcW w:w="6962" w:type="dxa"/>
            <w:shd w:val="clear" w:color="auto" w:fill="F2F2F2"/>
            <w:hideMark/>
          </w:tcPr>
          <w:p w14:paraId="7864425D" w14:textId="77777777" w:rsidR="00D33CEF" w:rsidRPr="00127174" w:rsidRDefault="003C1F9C" w:rsidP="006B23EB">
            <w:pPr>
              <w:spacing w:before="100" w:beforeAutospacing="1" w:after="100" w:afterAutospacing="1"/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HTML, CSS, </w:t>
            </w:r>
            <w:r w:rsidRPr="00177DA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jQuery,</w:t>
            </w:r>
            <w:r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 xml:space="preserve"> </w:t>
            </w:r>
            <w:r w:rsidRPr="00177DA1">
              <w:rPr>
                <w:rFonts w:ascii="Calibri" w:hAnsi="Calibri"/>
                <w:b/>
                <w:bCs/>
                <w:sz w:val="22"/>
                <w:szCs w:val="22"/>
                <w:lang w:val="en-IN"/>
              </w:rPr>
              <w:t>JavaScript</w:t>
            </w:r>
            <w:r>
              <w:t>,</w:t>
            </w:r>
            <w:r w:rsidRPr="00127174">
              <w:rPr>
                <w:rFonts w:ascii="Calibri" w:hAnsi="Calibri"/>
                <w:b/>
                <w:sz w:val="22"/>
                <w:szCs w:val="22"/>
              </w:rPr>
              <w:t xml:space="preserve"> Angular</w:t>
            </w:r>
            <w:r>
              <w:rPr>
                <w:rFonts w:ascii="Calibri" w:hAnsi="Calibri"/>
                <w:b/>
                <w:sz w:val="22"/>
                <w:szCs w:val="22"/>
              </w:rPr>
              <w:t>Js,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Asp.Net web API, SQL Server</w:t>
            </w:r>
          </w:p>
        </w:tc>
      </w:tr>
      <w:tr w:rsidR="00D33CEF" w14:paraId="33D19FC4" w14:textId="77777777" w:rsidTr="00DB11AD">
        <w:trPr>
          <w:trHeight w:val="77"/>
        </w:trPr>
        <w:tc>
          <w:tcPr>
            <w:tcW w:w="2351" w:type="dxa"/>
            <w:shd w:val="clear" w:color="auto" w:fill="D8D8D8"/>
            <w:hideMark/>
          </w:tcPr>
          <w:p w14:paraId="3B85DC07" w14:textId="77777777" w:rsidR="00D33CEF" w:rsidRDefault="00D33CEF" w:rsidP="00DB11A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Role in Project</w:t>
            </w:r>
          </w:p>
        </w:tc>
        <w:tc>
          <w:tcPr>
            <w:tcW w:w="6962" w:type="dxa"/>
            <w:shd w:val="clear" w:color="auto" w:fill="F2F2F2"/>
            <w:hideMark/>
          </w:tcPr>
          <w:p w14:paraId="1956D90E" w14:textId="77777777" w:rsidR="00D33CEF" w:rsidRDefault="007B66E9" w:rsidP="00DB11AD">
            <w:pPr>
              <w:spacing w:before="100" w:beforeAutospacing="1" w:after="100" w:afterAutospacing="1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senior</w:t>
            </w:r>
            <w:r w:rsidR="00D33CEF">
              <w:rPr>
                <w:rFonts w:ascii="Calibri" w:hAnsi="Calibri"/>
                <w:sz w:val="22"/>
                <w:szCs w:val="22"/>
              </w:rPr>
              <w:t xml:space="preserve"> developer</w:t>
            </w:r>
          </w:p>
        </w:tc>
      </w:tr>
    </w:tbl>
    <w:p w14:paraId="0BEAE617" w14:textId="77777777" w:rsidR="00D33CEF" w:rsidRDefault="00D33CEF" w:rsidP="001C4A67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p w14:paraId="4D89C98F" w14:textId="77777777" w:rsidR="00D33CEF" w:rsidRPr="00547561" w:rsidRDefault="00D33CEF" w:rsidP="001C4A67">
      <w:pPr>
        <w:widowControl w:val="0"/>
        <w:tabs>
          <w:tab w:val="left" w:pos="2753"/>
        </w:tabs>
        <w:autoSpaceDE w:val="0"/>
        <w:autoSpaceDN w:val="0"/>
        <w:adjustRightInd w:val="0"/>
        <w:rPr>
          <w:rFonts w:ascii="Calibri" w:hAnsi="Calibri"/>
          <w:color w:val="000000"/>
          <w:sz w:val="24"/>
          <w:szCs w:val="24"/>
        </w:rPr>
      </w:pPr>
    </w:p>
    <w:p w14:paraId="6188BFD1" w14:textId="77777777" w:rsidR="00CF2C97" w:rsidRDefault="00CF2C97" w:rsidP="00454786">
      <w:pPr>
        <w:tabs>
          <w:tab w:val="left" w:pos="0"/>
          <w:tab w:val="left" w:pos="360"/>
        </w:tabs>
        <w:rPr>
          <w:rFonts w:ascii="Calibri" w:hAnsi="Calibri" w:cs="Tahoma"/>
          <w:b/>
          <w:sz w:val="24"/>
          <w:szCs w:val="22"/>
        </w:rPr>
      </w:pPr>
    </w:p>
    <w:p w14:paraId="7DE73140" w14:textId="77777777" w:rsidR="00CF2C97" w:rsidRDefault="00CF2C97" w:rsidP="00CF2C97">
      <w:pPr>
        <w:pStyle w:val="Header"/>
        <w:tabs>
          <w:tab w:val="clear" w:pos="1980"/>
          <w:tab w:val="clear" w:pos="6300"/>
          <w:tab w:val="left" w:pos="2400"/>
        </w:tabs>
        <w:rPr>
          <w:rFonts w:ascii="Calibri" w:hAnsi="Calibri" w:cs="Tahoma"/>
          <w:b/>
          <w:sz w:val="22"/>
          <w:szCs w:val="22"/>
        </w:rPr>
      </w:pPr>
    </w:p>
    <w:sectPr w:rsidR="00CF2C97" w:rsidSect="008B6203">
      <w:footerReference w:type="default" r:id="rId8"/>
      <w:footnotePr>
        <w:pos w:val="beneathText"/>
      </w:footnotePr>
      <w:pgSz w:w="12240" w:h="15840"/>
      <w:pgMar w:top="1890" w:right="720" w:bottom="990" w:left="1800" w:header="540" w:footer="720" w:gutter="0"/>
      <w:pgBorders w:offsetFrom="page">
        <w:top w:val="single" w:sz="18" w:space="24" w:color="7B7B7B"/>
        <w:left w:val="single" w:sz="18" w:space="24" w:color="7B7B7B"/>
        <w:bottom w:val="single" w:sz="18" w:space="24" w:color="7B7B7B"/>
        <w:right w:val="single" w:sz="18" w:space="24" w:color="7B7B7B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3ACEE" w14:textId="77777777" w:rsidR="00DE5A1A" w:rsidRDefault="00DE5A1A">
      <w:r>
        <w:separator/>
      </w:r>
    </w:p>
  </w:endnote>
  <w:endnote w:type="continuationSeparator" w:id="0">
    <w:p w14:paraId="409E1F95" w14:textId="77777777" w:rsidR="00DE5A1A" w:rsidRDefault="00DE5A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xi Sans">
    <w:altName w:val="Arial"/>
    <w:charset w:val="00"/>
    <w:family w:val="swiss"/>
    <w:pitch w:val="variable"/>
  </w:font>
  <w:font w:name="HG Mincho Light J">
    <w:altName w:val="msmincho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91B27" w14:textId="77777777" w:rsidR="002C12E9" w:rsidRDefault="002C12E9" w:rsidP="00CF1C12">
    <w:pPr>
      <w:pStyle w:val="Footer"/>
      <w:jc w:val="center"/>
      <w:rPr>
        <w:rFonts w:ascii="Arial" w:hAnsi="Arial" w:cs="Arial"/>
        <w:b/>
      </w:rPr>
    </w:pPr>
  </w:p>
  <w:p w14:paraId="5D538547" w14:textId="77777777" w:rsidR="00623EE1" w:rsidRDefault="00623EE1" w:rsidP="00CF1C12">
    <w:pPr>
      <w:pStyle w:val="Footer"/>
      <w:jc w:val="center"/>
      <w:rPr>
        <w:rFonts w:ascii="Arial" w:hAnsi="Arial" w:cs="Arial"/>
        <w:b/>
      </w:rPr>
    </w:pPr>
  </w:p>
  <w:p w14:paraId="682CD406" w14:textId="77777777" w:rsidR="00623EE1" w:rsidRDefault="00623EE1" w:rsidP="00CF2C97">
    <w:pPr>
      <w:pStyle w:val="Footer"/>
      <w:rPr>
        <w:rFonts w:ascii="Arial" w:hAnsi="Arial" w:cs="Arial"/>
        <w:b/>
      </w:rPr>
    </w:pPr>
  </w:p>
  <w:p w14:paraId="1ACEE537" w14:textId="77777777" w:rsidR="002C12E9" w:rsidRPr="00C74DF7" w:rsidRDefault="002C12E9" w:rsidP="008A747A">
    <w:pPr>
      <w:pStyle w:val="Footer"/>
      <w:jc w:val="center"/>
      <w:rPr>
        <w:rFonts w:ascii="Calibri" w:hAnsi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DE4F0A" w14:textId="77777777" w:rsidR="00DE5A1A" w:rsidRDefault="00DE5A1A">
      <w:r>
        <w:separator/>
      </w:r>
    </w:p>
  </w:footnote>
  <w:footnote w:type="continuationSeparator" w:id="0">
    <w:p w14:paraId="57E89E6D" w14:textId="77777777" w:rsidR="00DE5A1A" w:rsidRDefault="00DE5A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Outlin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</w:pPr>
    </w:lvl>
  </w:abstractNum>
  <w:abstractNum w:abstractNumId="2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b/>
        <w:i w:val="0"/>
        <w:color w:val="FF0000"/>
        <w:sz w:val="32"/>
      </w:rPr>
    </w:lvl>
  </w:abstractNum>
  <w:abstractNum w:abstractNumId="3" w15:restartNumberingAfterBreak="0">
    <w:nsid w:val="00000004"/>
    <w:multiLevelType w:val="singleLevel"/>
    <w:tmpl w:val="00000004"/>
    <w:name w:val="WW8Num6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5" w15:restartNumberingAfterBreak="0">
    <w:nsid w:val="00000006"/>
    <w:multiLevelType w:val="singleLevel"/>
    <w:tmpl w:val="00000006"/>
    <w:name w:val="WW8Num10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12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7" w15:restartNumberingAfterBreak="0">
    <w:nsid w:val="00000008"/>
    <w:multiLevelType w:val="multilevel"/>
    <w:tmpl w:val="00000008"/>
    <w:name w:val="WW8Num13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>
      <w:start w:val="1"/>
      <w:numFmt w:val="bullet"/>
      <w:lvlText w:val=""/>
      <w:lvlJc w:val="left"/>
      <w:pPr>
        <w:tabs>
          <w:tab w:val="num" w:pos="0"/>
        </w:tabs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</w:pPr>
      <w:rPr>
        <w:rFonts w:ascii="Wingdings" w:hAnsi="Wingdings"/>
      </w:rPr>
    </w:lvl>
  </w:abstractNum>
  <w:abstractNum w:abstractNumId="8" w15:restartNumberingAfterBreak="0">
    <w:nsid w:val="00000009"/>
    <w:multiLevelType w:val="singleLevel"/>
    <w:tmpl w:val="00000009"/>
    <w:name w:val="WW8Num14"/>
    <w:lvl w:ilvl="0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</w:abstractNum>
  <w:abstractNum w:abstractNumId="9" w15:restartNumberingAfterBreak="0">
    <w:nsid w:val="0000000B"/>
    <w:multiLevelType w:val="multi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01210ABF"/>
    <w:multiLevelType w:val="hybridMultilevel"/>
    <w:tmpl w:val="E6B2F30A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343F92"/>
    <w:multiLevelType w:val="hybridMultilevel"/>
    <w:tmpl w:val="EB90A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80112B"/>
    <w:multiLevelType w:val="hybridMultilevel"/>
    <w:tmpl w:val="97BA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4B6F98"/>
    <w:multiLevelType w:val="hybridMultilevel"/>
    <w:tmpl w:val="BFACA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FB2619C"/>
    <w:multiLevelType w:val="hybridMultilevel"/>
    <w:tmpl w:val="D67857A2"/>
    <w:lvl w:ilvl="0" w:tplc="00000005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4523142"/>
    <w:multiLevelType w:val="hybridMultilevel"/>
    <w:tmpl w:val="24205342"/>
    <w:lvl w:ilvl="0" w:tplc="FFFFFFFF">
      <w:start w:val="1"/>
      <w:numFmt w:val="bullet"/>
      <w:lvlText w:val=""/>
      <w:lvlJc w:val="left"/>
      <w:pPr>
        <w:tabs>
          <w:tab w:val="num" w:pos="0"/>
        </w:tabs>
      </w:pPr>
      <w:rPr>
        <w:rFonts w:ascii="Symbol" w:hAnsi="Symbol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8470B76"/>
    <w:multiLevelType w:val="hybridMultilevel"/>
    <w:tmpl w:val="B4BAC8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8982BB2"/>
    <w:multiLevelType w:val="multilevel"/>
    <w:tmpl w:val="0D0A9FD2"/>
    <w:lvl w:ilvl="0">
      <w:start w:val="1"/>
      <w:numFmt w:val="bullet"/>
      <w:pStyle w:val="Cog-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191A2728"/>
    <w:multiLevelType w:val="hybridMultilevel"/>
    <w:tmpl w:val="D9E001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337135"/>
    <w:multiLevelType w:val="hybridMultilevel"/>
    <w:tmpl w:val="91FE41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DD65F18"/>
    <w:multiLevelType w:val="hybridMultilevel"/>
    <w:tmpl w:val="C5861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EEE522A"/>
    <w:multiLevelType w:val="hybridMultilevel"/>
    <w:tmpl w:val="B5365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1F5767F"/>
    <w:multiLevelType w:val="hybridMultilevel"/>
    <w:tmpl w:val="7D18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2A01381"/>
    <w:multiLevelType w:val="hybridMultilevel"/>
    <w:tmpl w:val="E6E45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1C00D6"/>
    <w:multiLevelType w:val="hybridMultilevel"/>
    <w:tmpl w:val="A126C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59A2E70"/>
    <w:multiLevelType w:val="hybridMultilevel"/>
    <w:tmpl w:val="726C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183837"/>
    <w:multiLevelType w:val="hybridMultilevel"/>
    <w:tmpl w:val="C8C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4B6774"/>
    <w:multiLevelType w:val="hybridMultilevel"/>
    <w:tmpl w:val="4520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B1E2216"/>
    <w:multiLevelType w:val="hybridMultilevel"/>
    <w:tmpl w:val="B9602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B420513"/>
    <w:multiLevelType w:val="hybridMultilevel"/>
    <w:tmpl w:val="B2E0B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BD055BF"/>
    <w:multiLevelType w:val="hybridMultilevel"/>
    <w:tmpl w:val="8DA694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7A7B78"/>
    <w:multiLevelType w:val="hybridMultilevel"/>
    <w:tmpl w:val="F244D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07683C"/>
    <w:multiLevelType w:val="hybridMultilevel"/>
    <w:tmpl w:val="249E1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59C45C6"/>
    <w:multiLevelType w:val="hybridMultilevel"/>
    <w:tmpl w:val="E1C60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5E1281"/>
    <w:multiLevelType w:val="hybridMultilevel"/>
    <w:tmpl w:val="11F8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CBA348D"/>
    <w:multiLevelType w:val="hybridMultilevel"/>
    <w:tmpl w:val="A142D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F066F77"/>
    <w:multiLevelType w:val="hybridMultilevel"/>
    <w:tmpl w:val="CC766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13D5AD0"/>
    <w:multiLevelType w:val="hybridMultilevel"/>
    <w:tmpl w:val="38D470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187708"/>
    <w:multiLevelType w:val="hybridMultilevel"/>
    <w:tmpl w:val="64428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B4D6CA0"/>
    <w:multiLevelType w:val="hybridMultilevel"/>
    <w:tmpl w:val="0F766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A62E9B"/>
    <w:multiLevelType w:val="hybridMultilevel"/>
    <w:tmpl w:val="6CD0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078309B"/>
    <w:multiLevelType w:val="hybridMultilevel"/>
    <w:tmpl w:val="F8C2D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AC1D9F"/>
    <w:multiLevelType w:val="hybridMultilevel"/>
    <w:tmpl w:val="0DB09DC6"/>
    <w:name w:val="WW8Num12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A5D3887"/>
    <w:multiLevelType w:val="hybridMultilevel"/>
    <w:tmpl w:val="C7463D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CF837AE"/>
    <w:multiLevelType w:val="hybridMultilevel"/>
    <w:tmpl w:val="8386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E538E5"/>
    <w:multiLevelType w:val="hybridMultilevel"/>
    <w:tmpl w:val="D85CD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4495FE1"/>
    <w:multiLevelType w:val="hybridMultilevel"/>
    <w:tmpl w:val="11F8C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878ED"/>
    <w:multiLevelType w:val="hybridMultilevel"/>
    <w:tmpl w:val="ED766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43814385">
    <w:abstractNumId w:val="0"/>
  </w:num>
  <w:num w:numId="2" w16cid:durableId="84158898">
    <w:abstractNumId w:val="1"/>
  </w:num>
  <w:num w:numId="3" w16cid:durableId="2011369138">
    <w:abstractNumId w:val="4"/>
  </w:num>
  <w:num w:numId="4" w16cid:durableId="1205604672">
    <w:abstractNumId w:val="34"/>
  </w:num>
  <w:num w:numId="5" w16cid:durableId="1247884387">
    <w:abstractNumId w:val="19"/>
  </w:num>
  <w:num w:numId="6" w16cid:durableId="588853374">
    <w:abstractNumId w:val="18"/>
  </w:num>
  <w:num w:numId="7" w16cid:durableId="688722125">
    <w:abstractNumId w:val="21"/>
  </w:num>
  <w:num w:numId="8" w16cid:durableId="1911765558">
    <w:abstractNumId w:val="45"/>
  </w:num>
  <w:num w:numId="9" w16cid:durableId="104346690">
    <w:abstractNumId w:val="22"/>
  </w:num>
  <w:num w:numId="10" w16cid:durableId="1243181584">
    <w:abstractNumId w:val="36"/>
  </w:num>
  <w:num w:numId="11" w16cid:durableId="285354983">
    <w:abstractNumId w:val="39"/>
  </w:num>
  <w:num w:numId="12" w16cid:durableId="82990206">
    <w:abstractNumId w:val="33"/>
  </w:num>
  <w:num w:numId="13" w16cid:durableId="877205339">
    <w:abstractNumId w:val="29"/>
  </w:num>
  <w:num w:numId="14" w16cid:durableId="1087195985">
    <w:abstractNumId w:val="35"/>
  </w:num>
  <w:num w:numId="15" w16cid:durableId="1188325622">
    <w:abstractNumId w:val="37"/>
  </w:num>
  <w:num w:numId="16" w16cid:durableId="560680254">
    <w:abstractNumId w:val="31"/>
  </w:num>
  <w:num w:numId="17" w16cid:durableId="22025807">
    <w:abstractNumId w:val="6"/>
  </w:num>
  <w:num w:numId="18" w16cid:durableId="1207789356">
    <w:abstractNumId w:val="5"/>
  </w:num>
  <w:num w:numId="19" w16cid:durableId="226690983">
    <w:abstractNumId w:val="30"/>
  </w:num>
  <w:num w:numId="20" w16cid:durableId="828448123">
    <w:abstractNumId w:val="41"/>
  </w:num>
  <w:num w:numId="21" w16cid:durableId="771707392">
    <w:abstractNumId w:val="42"/>
  </w:num>
  <w:num w:numId="22" w16cid:durableId="1408648765">
    <w:abstractNumId w:val="46"/>
  </w:num>
  <w:num w:numId="23" w16cid:durableId="1616405694">
    <w:abstractNumId w:val="16"/>
  </w:num>
  <w:num w:numId="24" w16cid:durableId="1521773101">
    <w:abstractNumId w:val="44"/>
  </w:num>
  <w:num w:numId="25" w16cid:durableId="501746930">
    <w:abstractNumId w:val="26"/>
  </w:num>
  <w:num w:numId="26" w16cid:durableId="1693724953">
    <w:abstractNumId w:val="38"/>
  </w:num>
  <w:num w:numId="27" w16cid:durableId="1316955426">
    <w:abstractNumId w:val="23"/>
  </w:num>
  <w:num w:numId="28" w16cid:durableId="360127784">
    <w:abstractNumId w:val="27"/>
  </w:num>
  <w:num w:numId="29" w16cid:durableId="1634022012">
    <w:abstractNumId w:val="20"/>
  </w:num>
  <w:num w:numId="30" w16cid:durableId="35086701">
    <w:abstractNumId w:val="12"/>
  </w:num>
  <w:num w:numId="31" w16cid:durableId="1463233139">
    <w:abstractNumId w:val="13"/>
  </w:num>
  <w:num w:numId="32" w16cid:durableId="1783068432">
    <w:abstractNumId w:val="25"/>
  </w:num>
  <w:num w:numId="33" w16cid:durableId="1447502327">
    <w:abstractNumId w:val="32"/>
  </w:num>
  <w:num w:numId="34" w16cid:durableId="1737783482">
    <w:abstractNumId w:val="28"/>
  </w:num>
  <w:num w:numId="35" w16cid:durableId="1347058849">
    <w:abstractNumId w:val="40"/>
  </w:num>
  <w:num w:numId="36" w16cid:durableId="2064719041">
    <w:abstractNumId w:val="24"/>
  </w:num>
  <w:num w:numId="37" w16cid:durableId="593441170">
    <w:abstractNumId w:val="47"/>
  </w:num>
  <w:num w:numId="38" w16cid:durableId="700007964">
    <w:abstractNumId w:val="11"/>
  </w:num>
  <w:num w:numId="39" w16cid:durableId="1516919368">
    <w:abstractNumId w:val="14"/>
  </w:num>
  <w:num w:numId="40" w16cid:durableId="1320616652">
    <w:abstractNumId w:val="17"/>
  </w:num>
  <w:num w:numId="41" w16cid:durableId="1930967358">
    <w:abstractNumId w:val="43"/>
  </w:num>
  <w:num w:numId="42" w16cid:durableId="1617833025">
    <w:abstractNumId w:val="10"/>
  </w:num>
  <w:num w:numId="43" w16cid:durableId="422928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 w16cid:durableId="1410301292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12823448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300BF"/>
    <w:rsid w:val="00001330"/>
    <w:rsid w:val="00001E89"/>
    <w:rsid w:val="00003B7F"/>
    <w:rsid w:val="000040DD"/>
    <w:rsid w:val="00004252"/>
    <w:rsid w:val="0000434E"/>
    <w:rsid w:val="00006F27"/>
    <w:rsid w:val="00007C09"/>
    <w:rsid w:val="000105E9"/>
    <w:rsid w:val="00011169"/>
    <w:rsid w:val="0001181B"/>
    <w:rsid w:val="0001225E"/>
    <w:rsid w:val="00013CD5"/>
    <w:rsid w:val="000141CF"/>
    <w:rsid w:val="00020FBB"/>
    <w:rsid w:val="00022E00"/>
    <w:rsid w:val="0002301E"/>
    <w:rsid w:val="0002438C"/>
    <w:rsid w:val="000245D3"/>
    <w:rsid w:val="00025926"/>
    <w:rsid w:val="00026E72"/>
    <w:rsid w:val="00027075"/>
    <w:rsid w:val="000304A6"/>
    <w:rsid w:val="00032769"/>
    <w:rsid w:val="00033F6D"/>
    <w:rsid w:val="00033FE6"/>
    <w:rsid w:val="000345E2"/>
    <w:rsid w:val="00034892"/>
    <w:rsid w:val="000356B9"/>
    <w:rsid w:val="00035A1F"/>
    <w:rsid w:val="00036206"/>
    <w:rsid w:val="00036510"/>
    <w:rsid w:val="00037DE3"/>
    <w:rsid w:val="00040E2D"/>
    <w:rsid w:val="000428B1"/>
    <w:rsid w:val="00042CFF"/>
    <w:rsid w:val="00042EF7"/>
    <w:rsid w:val="00050D98"/>
    <w:rsid w:val="00052FBF"/>
    <w:rsid w:val="000530D0"/>
    <w:rsid w:val="00056191"/>
    <w:rsid w:val="0005690E"/>
    <w:rsid w:val="00056B91"/>
    <w:rsid w:val="000577BD"/>
    <w:rsid w:val="00060537"/>
    <w:rsid w:val="00060916"/>
    <w:rsid w:val="00061BB6"/>
    <w:rsid w:val="00062998"/>
    <w:rsid w:val="00063056"/>
    <w:rsid w:val="00063F24"/>
    <w:rsid w:val="00065F9F"/>
    <w:rsid w:val="00070001"/>
    <w:rsid w:val="0007206C"/>
    <w:rsid w:val="00073C42"/>
    <w:rsid w:val="000741B6"/>
    <w:rsid w:val="0007422E"/>
    <w:rsid w:val="000758CA"/>
    <w:rsid w:val="00076758"/>
    <w:rsid w:val="00080B1E"/>
    <w:rsid w:val="000834C3"/>
    <w:rsid w:val="0008456C"/>
    <w:rsid w:val="00085697"/>
    <w:rsid w:val="00086578"/>
    <w:rsid w:val="00086E42"/>
    <w:rsid w:val="000915A5"/>
    <w:rsid w:val="00093974"/>
    <w:rsid w:val="00094D0F"/>
    <w:rsid w:val="000950E9"/>
    <w:rsid w:val="0009693C"/>
    <w:rsid w:val="000974C1"/>
    <w:rsid w:val="000A0940"/>
    <w:rsid w:val="000A1228"/>
    <w:rsid w:val="000A2A7F"/>
    <w:rsid w:val="000A304F"/>
    <w:rsid w:val="000A583A"/>
    <w:rsid w:val="000A66B3"/>
    <w:rsid w:val="000A7ECE"/>
    <w:rsid w:val="000B03A5"/>
    <w:rsid w:val="000B0B48"/>
    <w:rsid w:val="000B0B52"/>
    <w:rsid w:val="000B277F"/>
    <w:rsid w:val="000B2CA6"/>
    <w:rsid w:val="000B4219"/>
    <w:rsid w:val="000B4BDB"/>
    <w:rsid w:val="000B5A7B"/>
    <w:rsid w:val="000B7192"/>
    <w:rsid w:val="000B773B"/>
    <w:rsid w:val="000C1402"/>
    <w:rsid w:val="000C49E1"/>
    <w:rsid w:val="000C4C13"/>
    <w:rsid w:val="000C4EFA"/>
    <w:rsid w:val="000C7BD3"/>
    <w:rsid w:val="000D12C6"/>
    <w:rsid w:val="000D3A91"/>
    <w:rsid w:val="000D4C86"/>
    <w:rsid w:val="000E1DCE"/>
    <w:rsid w:val="000E2AD3"/>
    <w:rsid w:val="000E44D2"/>
    <w:rsid w:val="000E4776"/>
    <w:rsid w:val="000F037B"/>
    <w:rsid w:val="000F1A3E"/>
    <w:rsid w:val="000F2C0A"/>
    <w:rsid w:val="000F4088"/>
    <w:rsid w:val="000F44A0"/>
    <w:rsid w:val="001000C1"/>
    <w:rsid w:val="001005F1"/>
    <w:rsid w:val="00100AA7"/>
    <w:rsid w:val="00100C6A"/>
    <w:rsid w:val="00101EC4"/>
    <w:rsid w:val="001038E6"/>
    <w:rsid w:val="00106720"/>
    <w:rsid w:val="001071DC"/>
    <w:rsid w:val="001125A3"/>
    <w:rsid w:val="001128A5"/>
    <w:rsid w:val="00112B6A"/>
    <w:rsid w:val="00113236"/>
    <w:rsid w:val="0011382B"/>
    <w:rsid w:val="00115B26"/>
    <w:rsid w:val="00116167"/>
    <w:rsid w:val="00123290"/>
    <w:rsid w:val="00124F96"/>
    <w:rsid w:val="001265FF"/>
    <w:rsid w:val="00126999"/>
    <w:rsid w:val="00127174"/>
    <w:rsid w:val="0012778E"/>
    <w:rsid w:val="00131D78"/>
    <w:rsid w:val="001332AD"/>
    <w:rsid w:val="00134774"/>
    <w:rsid w:val="001356F5"/>
    <w:rsid w:val="00136E84"/>
    <w:rsid w:val="00137939"/>
    <w:rsid w:val="0014068F"/>
    <w:rsid w:val="00143CCC"/>
    <w:rsid w:val="001514FA"/>
    <w:rsid w:val="0015154C"/>
    <w:rsid w:val="00153048"/>
    <w:rsid w:val="00153491"/>
    <w:rsid w:val="00154E8F"/>
    <w:rsid w:val="00155754"/>
    <w:rsid w:val="00155E06"/>
    <w:rsid w:val="00156F16"/>
    <w:rsid w:val="001572FF"/>
    <w:rsid w:val="0016333E"/>
    <w:rsid w:val="001643BC"/>
    <w:rsid w:val="00167332"/>
    <w:rsid w:val="00171FA7"/>
    <w:rsid w:val="00176EAF"/>
    <w:rsid w:val="001775A7"/>
    <w:rsid w:val="00177DA1"/>
    <w:rsid w:val="00181070"/>
    <w:rsid w:val="00181437"/>
    <w:rsid w:val="00181F26"/>
    <w:rsid w:val="0018296F"/>
    <w:rsid w:val="00182C39"/>
    <w:rsid w:val="001859B5"/>
    <w:rsid w:val="00185A7E"/>
    <w:rsid w:val="001861EE"/>
    <w:rsid w:val="00186F72"/>
    <w:rsid w:val="00191191"/>
    <w:rsid w:val="00192C53"/>
    <w:rsid w:val="00194401"/>
    <w:rsid w:val="00195173"/>
    <w:rsid w:val="0019545C"/>
    <w:rsid w:val="00196DFB"/>
    <w:rsid w:val="001A0396"/>
    <w:rsid w:val="001A0F9D"/>
    <w:rsid w:val="001A1BE0"/>
    <w:rsid w:val="001A3B07"/>
    <w:rsid w:val="001B081B"/>
    <w:rsid w:val="001B0B82"/>
    <w:rsid w:val="001B11EC"/>
    <w:rsid w:val="001B1A71"/>
    <w:rsid w:val="001B3604"/>
    <w:rsid w:val="001B5651"/>
    <w:rsid w:val="001C092E"/>
    <w:rsid w:val="001C1838"/>
    <w:rsid w:val="001C32F8"/>
    <w:rsid w:val="001C35E5"/>
    <w:rsid w:val="001C4A67"/>
    <w:rsid w:val="001C4ACC"/>
    <w:rsid w:val="001C4D9B"/>
    <w:rsid w:val="001C612B"/>
    <w:rsid w:val="001C66BC"/>
    <w:rsid w:val="001C7C1C"/>
    <w:rsid w:val="001D0F31"/>
    <w:rsid w:val="001D43A2"/>
    <w:rsid w:val="001D4E61"/>
    <w:rsid w:val="001D52A1"/>
    <w:rsid w:val="001D6CF3"/>
    <w:rsid w:val="001D7184"/>
    <w:rsid w:val="001E0C93"/>
    <w:rsid w:val="001E0C9D"/>
    <w:rsid w:val="001E0DE7"/>
    <w:rsid w:val="001E249D"/>
    <w:rsid w:val="001F04EC"/>
    <w:rsid w:val="001F152C"/>
    <w:rsid w:val="001F1CC7"/>
    <w:rsid w:val="001F49BF"/>
    <w:rsid w:val="001F615E"/>
    <w:rsid w:val="001F617C"/>
    <w:rsid w:val="001F6DAC"/>
    <w:rsid w:val="00200EC6"/>
    <w:rsid w:val="00203CD2"/>
    <w:rsid w:val="00205BDB"/>
    <w:rsid w:val="00205F15"/>
    <w:rsid w:val="002078C9"/>
    <w:rsid w:val="00210FFF"/>
    <w:rsid w:val="00215C94"/>
    <w:rsid w:val="002201B2"/>
    <w:rsid w:val="00220914"/>
    <w:rsid w:val="0022197D"/>
    <w:rsid w:val="002239AB"/>
    <w:rsid w:val="002246F2"/>
    <w:rsid w:val="00225546"/>
    <w:rsid w:val="002268B7"/>
    <w:rsid w:val="00226A51"/>
    <w:rsid w:val="00227C41"/>
    <w:rsid w:val="0023077C"/>
    <w:rsid w:val="002310C6"/>
    <w:rsid w:val="00233166"/>
    <w:rsid w:val="00233315"/>
    <w:rsid w:val="002333D9"/>
    <w:rsid w:val="00234DBB"/>
    <w:rsid w:val="00235266"/>
    <w:rsid w:val="00235F9B"/>
    <w:rsid w:val="00240744"/>
    <w:rsid w:val="0024079C"/>
    <w:rsid w:val="0024098F"/>
    <w:rsid w:val="002426D6"/>
    <w:rsid w:val="00242930"/>
    <w:rsid w:val="00242B0D"/>
    <w:rsid w:val="00242F7B"/>
    <w:rsid w:val="002440D8"/>
    <w:rsid w:val="00244AF9"/>
    <w:rsid w:val="00245DA1"/>
    <w:rsid w:val="0024679B"/>
    <w:rsid w:val="00247F7E"/>
    <w:rsid w:val="00250155"/>
    <w:rsid w:val="00251C34"/>
    <w:rsid w:val="002520F1"/>
    <w:rsid w:val="00253419"/>
    <w:rsid w:val="002608A2"/>
    <w:rsid w:val="002616EA"/>
    <w:rsid w:val="00262090"/>
    <w:rsid w:val="002626DD"/>
    <w:rsid w:val="00262C9F"/>
    <w:rsid w:val="002669C4"/>
    <w:rsid w:val="002672B3"/>
    <w:rsid w:val="00270034"/>
    <w:rsid w:val="00270C23"/>
    <w:rsid w:val="00270C29"/>
    <w:rsid w:val="00271576"/>
    <w:rsid w:val="00272DC5"/>
    <w:rsid w:val="002739E6"/>
    <w:rsid w:val="002741C5"/>
    <w:rsid w:val="00274568"/>
    <w:rsid w:val="00274C22"/>
    <w:rsid w:val="002750E9"/>
    <w:rsid w:val="00275201"/>
    <w:rsid w:val="00275E32"/>
    <w:rsid w:val="00276997"/>
    <w:rsid w:val="0027744F"/>
    <w:rsid w:val="00280135"/>
    <w:rsid w:val="0028029C"/>
    <w:rsid w:val="002805BF"/>
    <w:rsid w:val="00280A58"/>
    <w:rsid w:val="0028116B"/>
    <w:rsid w:val="00281CEB"/>
    <w:rsid w:val="002826AD"/>
    <w:rsid w:val="00283780"/>
    <w:rsid w:val="002848D3"/>
    <w:rsid w:val="0028497A"/>
    <w:rsid w:val="002856F4"/>
    <w:rsid w:val="00285732"/>
    <w:rsid w:val="0028590A"/>
    <w:rsid w:val="0028691A"/>
    <w:rsid w:val="00287871"/>
    <w:rsid w:val="00287AD7"/>
    <w:rsid w:val="00290BC5"/>
    <w:rsid w:val="00291131"/>
    <w:rsid w:val="00293F25"/>
    <w:rsid w:val="0029430B"/>
    <w:rsid w:val="002958E5"/>
    <w:rsid w:val="00296977"/>
    <w:rsid w:val="00296DCF"/>
    <w:rsid w:val="002976D7"/>
    <w:rsid w:val="002A068D"/>
    <w:rsid w:val="002A0F92"/>
    <w:rsid w:val="002A1659"/>
    <w:rsid w:val="002A16D5"/>
    <w:rsid w:val="002A1E9B"/>
    <w:rsid w:val="002A269E"/>
    <w:rsid w:val="002A26F1"/>
    <w:rsid w:val="002A2D30"/>
    <w:rsid w:val="002A3CE5"/>
    <w:rsid w:val="002A4CA1"/>
    <w:rsid w:val="002A4DDC"/>
    <w:rsid w:val="002A5F27"/>
    <w:rsid w:val="002B0A75"/>
    <w:rsid w:val="002B402C"/>
    <w:rsid w:val="002C12E9"/>
    <w:rsid w:val="002C16D9"/>
    <w:rsid w:val="002C2DEA"/>
    <w:rsid w:val="002C511D"/>
    <w:rsid w:val="002C5867"/>
    <w:rsid w:val="002C6BF7"/>
    <w:rsid w:val="002C72F6"/>
    <w:rsid w:val="002D0786"/>
    <w:rsid w:val="002D2CEF"/>
    <w:rsid w:val="002D3FE1"/>
    <w:rsid w:val="002D3FEA"/>
    <w:rsid w:val="002D5D4A"/>
    <w:rsid w:val="002D5F23"/>
    <w:rsid w:val="002E072C"/>
    <w:rsid w:val="002E4646"/>
    <w:rsid w:val="002E5CCE"/>
    <w:rsid w:val="002E6557"/>
    <w:rsid w:val="002F0291"/>
    <w:rsid w:val="002F0A73"/>
    <w:rsid w:val="002F1063"/>
    <w:rsid w:val="002F136D"/>
    <w:rsid w:val="002F156D"/>
    <w:rsid w:val="002F2426"/>
    <w:rsid w:val="002F28CB"/>
    <w:rsid w:val="002F2E4F"/>
    <w:rsid w:val="002F3D34"/>
    <w:rsid w:val="002F3E03"/>
    <w:rsid w:val="002F46D8"/>
    <w:rsid w:val="002F4AA3"/>
    <w:rsid w:val="002F5007"/>
    <w:rsid w:val="002F507C"/>
    <w:rsid w:val="002F6E92"/>
    <w:rsid w:val="00300987"/>
    <w:rsid w:val="00300B2C"/>
    <w:rsid w:val="00300EBB"/>
    <w:rsid w:val="00302016"/>
    <w:rsid w:val="00302426"/>
    <w:rsid w:val="00306524"/>
    <w:rsid w:val="00307309"/>
    <w:rsid w:val="00310581"/>
    <w:rsid w:val="003117A5"/>
    <w:rsid w:val="00314675"/>
    <w:rsid w:val="003148FB"/>
    <w:rsid w:val="00323C0D"/>
    <w:rsid w:val="003250DC"/>
    <w:rsid w:val="003300E5"/>
    <w:rsid w:val="00330298"/>
    <w:rsid w:val="003302B4"/>
    <w:rsid w:val="00331006"/>
    <w:rsid w:val="0033729F"/>
    <w:rsid w:val="003410C2"/>
    <w:rsid w:val="00343443"/>
    <w:rsid w:val="00343822"/>
    <w:rsid w:val="003455E4"/>
    <w:rsid w:val="00346386"/>
    <w:rsid w:val="00346FD2"/>
    <w:rsid w:val="003479ED"/>
    <w:rsid w:val="00351887"/>
    <w:rsid w:val="003525CE"/>
    <w:rsid w:val="00352760"/>
    <w:rsid w:val="00353B6F"/>
    <w:rsid w:val="00354073"/>
    <w:rsid w:val="00356EA0"/>
    <w:rsid w:val="00357278"/>
    <w:rsid w:val="00357B52"/>
    <w:rsid w:val="00357F01"/>
    <w:rsid w:val="00364DAD"/>
    <w:rsid w:val="003657F6"/>
    <w:rsid w:val="003659CF"/>
    <w:rsid w:val="003661C4"/>
    <w:rsid w:val="00367A9C"/>
    <w:rsid w:val="0037274D"/>
    <w:rsid w:val="00372BE9"/>
    <w:rsid w:val="00373655"/>
    <w:rsid w:val="00373EE8"/>
    <w:rsid w:val="00376AB1"/>
    <w:rsid w:val="003774AF"/>
    <w:rsid w:val="003779C8"/>
    <w:rsid w:val="00377E17"/>
    <w:rsid w:val="00380189"/>
    <w:rsid w:val="00380B44"/>
    <w:rsid w:val="003817E2"/>
    <w:rsid w:val="003821AE"/>
    <w:rsid w:val="003834E4"/>
    <w:rsid w:val="00384039"/>
    <w:rsid w:val="003844CA"/>
    <w:rsid w:val="003845C1"/>
    <w:rsid w:val="00384DBC"/>
    <w:rsid w:val="00385D26"/>
    <w:rsid w:val="00386568"/>
    <w:rsid w:val="003867F6"/>
    <w:rsid w:val="00387DA3"/>
    <w:rsid w:val="00390820"/>
    <w:rsid w:val="00393C56"/>
    <w:rsid w:val="00395886"/>
    <w:rsid w:val="00395BCE"/>
    <w:rsid w:val="00395E2B"/>
    <w:rsid w:val="00396B1D"/>
    <w:rsid w:val="00396B1F"/>
    <w:rsid w:val="00396D13"/>
    <w:rsid w:val="003A0106"/>
    <w:rsid w:val="003A112B"/>
    <w:rsid w:val="003A1CAB"/>
    <w:rsid w:val="003A2923"/>
    <w:rsid w:val="003A2E3F"/>
    <w:rsid w:val="003A5945"/>
    <w:rsid w:val="003B2D30"/>
    <w:rsid w:val="003B3B64"/>
    <w:rsid w:val="003B3E4E"/>
    <w:rsid w:val="003B423B"/>
    <w:rsid w:val="003B4F91"/>
    <w:rsid w:val="003B616B"/>
    <w:rsid w:val="003B7A3A"/>
    <w:rsid w:val="003C037A"/>
    <w:rsid w:val="003C1F9C"/>
    <w:rsid w:val="003C3443"/>
    <w:rsid w:val="003C39E9"/>
    <w:rsid w:val="003C4A84"/>
    <w:rsid w:val="003C5B96"/>
    <w:rsid w:val="003C72B2"/>
    <w:rsid w:val="003D6A75"/>
    <w:rsid w:val="003D7EB4"/>
    <w:rsid w:val="003E1770"/>
    <w:rsid w:val="003E2AEC"/>
    <w:rsid w:val="003E4439"/>
    <w:rsid w:val="003E57D3"/>
    <w:rsid w:val="003E6488"/>
    <w:rsid w:val="003E6699"/>
    <w:rsid w:val="003E6960"/>
    <w:rsid w:val="003E7C6E"/>
    <w:rsid w:val="003F10AE"/>
    <w:rsid w:val="003F14A6"/>
    <w:rsid w:val="003F14E2"/>
    <w:rsid w:val="003F3750"/>
    <w:rsid w:val="003F4122"/>
    <w:rsid w:val="003F5AB7"/>
    <w:rsid w:val="003F60DB"/>
    <w:rsid w:val="003F61E2"/>
    <w:rsid w:val="003F7378"/>
    <w:rsid w:val="003F746C"/>
    <w:rsid w:val="0040082F"/>
    <w:rsid w:val="00400ADB"/>
    <w:rsid w:val="00402296"/>
    <w:rsid w:val="0040299B"/>
    <w:rsid w:val="0040590E"/>
    <w:rsid w:val="00406375"/>
    <w:rsid w:val="00406814"/>
    <w:rsid w:val="0040763D"/>
    <w:rsid w:val="00410044"/>
    <w:rsid w:val="00410F49"/>
    <w:rsid w:val="00412FD2"/>
    <w:rsid w:val="004140BC"/>
    <w:rsid w:val="0041739C"/>
    <w:rsid w:val="00420F0A"/>
    <w:rsid w:val="00421EE6"/>
    <w:rsid w:val="00422FD3"/>
    <w:rsid w:val="0042308A"/>
    <w:rsid w:val="00424BE1"/>
    <w:rsid w:val="00425D84"/>
    <w:rsid w:val="00427FB3"/>
    <w:rsid w:val="0043039B"/>
    <w:rsid w:val="0043162C"/>
    <w:rsid w:val="00431B15"/>
    <w:rsid w:val="00432160"/>
    <w:rsid w:val="0043273F"/>
    <w:rsid w:val="0043292B"/>
    <w:rsid w:val="00432BD4"/>
    <w:rsid w:val="00434D73"/>
    <w:rsid w:val="00436524"/>
    <w:rsid w:val="004401BC"/>
    <w:rsid w:val="00440C83"/>
    <w:rsid w:val="004421DF"/>
    <w:rsid w:val="00442938"/>
    <w:rsid w:val="004479A8"/>
    <w:rsid w:val="00452108"/>
    <w:rsid w:val="00453D8D"/>
    <w:rsid w:val="00454786"/>
    <w:rsid w:val="004548FD"/>
    <w:rsid w:val="00457645"/>
    <w:rsid w:val="004601A0"/>
    <w:rsid w:val="00461199"/>
    <w:rsid w:val="00461CCB"/>
    <w:rsid w:val="004646E5"/>
    <w:rsid w:val="00464C93"/>
    <w:rsid w:val="004664C6"/>
    <w:rsid w:val="00466AB9"/>
    <w:rsid w:val="00466C57"/>
    <w:rsid w:val="0047080A"/>
    <w:rsid w:val="00471E9B"/>
    <w:rsid w:val="00472542"/>
    <w:rsid w:val="00472607"/>
    <w:rsid w:val="00473388"/>
    <w:rsid w:val="0047563C"/>
    <w:rsid w:val="004756DF"/>
    <w:rsid w:val="004766D0"/>
    <w:rsid w:val="00482D02"/>
    <w:rsid w:val="004858F8"/>
    <w:rsid w:val="00485FC7"/>
    <w:rsid w:val="00487A85"/>
    <w:rsid w:val="004900E5"/>
    <w:rsid w:val="00490D00"/>
    <w:rsid w:val="00493EA8"/>
    <w:rsid w:val="004944BD"/>
    <w:rsid w:val="00494F5D"/>
    <w:rsid w:val="0049656B"/>
    <w:rsid w:val="004A0942"/>
    <w:rsid w:val="004A49FE"/>
    <w:rsid w:val="004A74C3"/>
    <w:rsid w:val="004B02BC"/>
    <w:rsid w:val="004B02D1"/>
    <w:rsid w:val="004B2AFA"/>
    <w:rsid w:val="004B35D5"/>
    <w:rsid w:val="004B36CA"/>
    <w:rsid w:val="004B453D"/>
    <w:rsid w:val="004B7294"/>
    <w:rsid w:val="004B7F67"/>
    <w:rsid w:val="004C1B92"/>
    <w:rsid w:val="004C2CEC"/>
    <w:rsid w:val="004C3240"/>
    <w:rsid w:val="004C3572"/>
    <w:rsid w:val="004C3958"/>
    <w:rsid w:val="004C3FBA"/>
    <w:rsid w:val="004C67AE"/>
    <w:rsid w:val="004C7958"/>
    <w:rsid w:val="004D01ED"/>
    <w:rsid w:val="004D3152"/>
    <w:rsid w:val="004D3A43"/>
    <w:rsid w:val="004D3D1A"/>
    <w:rsid w:val="004D524D"/>
    <w:rsid w:val="004D5D3B"/>
    <w:rsid w:val="004E00D3"/>
    <w:rsid w:val="004E0359"/>
    <w:rsid w:val="004E03A0"/>
    <w:rsid w:val="004E23A3"/>
    <w:rsid w:val="004E3071"/>
    <w:rsid w:val="004E4438"/>
    <w:rsid w:val="004E5241"/>
    <w:rsid w:val="004E5355"/>
    <w:rsid w:val="004E6636"/>
    <w:rsid w:val="004E7773"/>
    <w:rsid w:val="004E7D03"/>
    <w:rsid w:val="004F2284"/>
    <w:rsid w:val="004F37A1"/>
    <w:rsid w:val="004F3C83"/>
    <w:rsid w:val="004F4088"/>
    <w:rsid w:val="004F41AC"/>
    <w:rsid w:val="004F48FB"/>
    <w:rsid w:val="004F4B5F"/>
    <w:rsid w:val="004F5683"/>
    <w:rsid w:val="004F7D00"/>
    <w:rsid w:val="00500D0D"/>
    <w:rsid w:val="00503A15"/>
    <w:rsid w:val="00503A18"/>
    <w:rsid w:val="005043F2"/>
    <w:rsid w:val="00504724"/>
    <w:rsid w:val="00504792"/>
    <w:rsid w:val="00504B5E"/>
    <w:rsid w:val="00507C9F"/>
    <w:rsid w:val="005102C3"/>
    <w:rsid w:val="00510E2E"/>
    <w:rsid w:val="0051604A"/>
    <w:rsid w:val="00516999"/>
    <w:rsid w:val="005222AA"/>
    <w:rsid w:val="00522483"/>
    <w:rsid w:val="00524007"/>
    <w:rsid w:val="0052545A"/>
    <w:rsid w:val="00525AD5"/>
    <w:rsid w:val="00527EA1"/>
    <w:rsid w:val="00531A44"/>
    <w:rsid w:val="00534E21"/>
    <w:rsid w:val="005352D2"/>
    <w:rsid w:val="00535B68"/>
    <w:rsid w:val="00535CA4"/>
    <w:rsid w:val="00536048"/>
    <w:rsid w:val="005360D8"/>
    <w:rsid w:val="00536A41"/>
    <w:rsid w:val="0053713A"/>
    <w:rsid w:val="0053718B"/>
    <w:rsid w:val="00537BFB"/>
    <w:rsid w:val="00547561"/>
    <w:rsid w:val="005475A0"/>
    <w:rsid w:val="00550781"/>
    <w:rsid w:val="00550CB8"/>
    <w:rsid w:val="0055153C"/>
    <w:rsid w:val="00551A59"/>
    <w:rsid w:val="005537AA"/>
    <w:rsid w:val="0055395B"/>
    <w:rsid w:val="00555879"/>
    <w:rsid w:val="00555931"/>
    <w:rsid w:val="00556F67"/>
    <w:rsid w:val="0055720F"/>
    <w:rsid w:val="005573DB"/>
    <w:rsid w:val="005579A0"/>
    <w:rsid w:val="0056051B"/>
    <w:rsid w:val="005608BB"/>
    <w:rsid w:val="00561CC9"/>
    <w:rsid w:val="00564B54"/>
    <w:rsid w:val="00564F26"/>
    <w:rsid w:val="00565753"/>
    <w:rsid w:val="00565938"/>
    <w:rsid w:val="00566CF8"/>
    <w:rsid w:val="00566D39"/>
    <w:rsid w:val="00566F1F"/>
    <w:rsid w:val="00570ADC"/>
    <w:rsid w:val="0057108B"/>
    <w:rsid w:val="00577CDC"/>
    <w:rsid w:val="00580278"/>
    <w:rsid w:val="00580605"/>
    <w:rsid w:val="005852A3"/>
    <w:rsid w:val="005865C4"/>
    <w:rsid w:val="00587CBD"/>
    <w:rsid w:val="00587FA5"/>
    <w:rsid w:val="0059000A"/>
    <w:rsid w:val="00591A6E"/>
    <w:rsid w:val="0059495B"/>
    <w:rsid w:val="005977A1"/>
    <w:rsid w:val="00597BC4"/>
    <w:rsid w:val="00597E13"/>
    <w:rsid w:val="00597FEE"/>
    <w:rsid w:val="005A07DF"/>
    <w:rsid w:val="005A0C4D"/>
    <w:rsid w:val="005A1AE3"/>
    <w:rsid w:val="005A298E"/>
    <w:rsid w:val="005A2BC8"/>
    <w:rsid w:val="005A5A57"/>
    <w:rsid w:val="005A7F86"/>
    <w:rsid w:val="005B0ED1"/>
    <w:rsid w:val="005B1A1C"/>
    <w:rsid w:val="005B2140"/>
    <w:rsid w:val="005B4ACA"/>
    <w:rsid w:val="005B57A5"/>
    <w:rsid w:val="005B7652"/>
    <w:rsid w:val="005C1AC2"/>
    <w:rsid w:val="005C230C"/>
    <w:rsid w:val="005C45D2"/>
    <w:rsid w:val="005C5698"/>
    <w:rsid w:val="005C66B7"/>
    <w:rsid w:val="005D01F3"/>
    <w:rsid w:val="005D20F1"/>
    <w:rsid w:val="005D2BD5"/>
    <w:rsid w:val="005D3D74"/>
    <w:rsid w:val="005D4EFC"/>
    <w:rsid w:val="005D5596"/>
    <w:rsid w:val="005D5ED3"/>
    <w:rsid w:val="005E193D"/>
    <w:rsid w:val="005E19CB"/>
    <w:rsid w:val="005E254D"/>
    <w:rsid w:val="005E2AA0"/>
    <w:rsid w:val="005E702E"/>
    <w:rsid w:val="005F0161"/>
    <w:rsid w:val="005F0FFA"/>
    <w:rsid w:val="005F155C"/>
    <w:rsid w:val="005F50D8"/>
    <w:rsid w:val="005F76F7"/>
    <w:rsid w:val="006021CB"/>
    <w:rsid w:val="00603737"/>
    <w:rsid w:val="0060664F"/>
    <w:rsid w:val="00610A91"/>
    <w:rsid w:val="00611EEB"/>
    <w:rsid w:val="00613010"/>
    <w:rsid w:val="006137DB"/>
    <w:rsid w:val="00613CEC"/>
    <w:rsid w:val="00617244"/>
    <w:rsid w:val="0062045C"/>
    <w:rsid w:val="00623EE1"/>
    <w:rsid w:val="00624389"/>
    <w:rsid w:val="0062490F"/>
    <w:rsid w:val="00627C00"/>
    <w:rsid w:val="0063143B"/>
    <w:rsid w:val="00632441"/>
    <w:rsid w:val="006339FD"/>
    <w:rsid w:val="00635A1D"/>
    <w:rsid w:val="00635C15"/>
    <w:rsid w:val="00635D3C"/>
    <w:rsid w:val="00635F3E"/>
    <w:rsid w:val="006377B0"/>
    <w:rsid w:val="006413E8"/>
    <w:rsid w:val="006422C0"/>
    <w:rsid w:val="0064252C"/>
    <w:rsid w:val="006430C3"/>
    <w:rsid w:val="00643640"/>
    <w:rsid w:val="00643ECF"/>
    <w:rsid w:val="00644888"/>
    <w:rsid w:val="006449C4"/>
    <w:rsid w:val="00644F23"/>
    <w:rsid w:val="00650C94"/>
    <w:rsid w:val="006512A0"/>
    <w:rsid w:val="006515B3"/>
    <w:rsid w:val="006546FF"/>
    <w:rsid w:val="0065711E"/>
    <w:rsid w:val="006600E3"/>
    <w:rsid w:val="00661B80"/>
    <w:rsid w:val="00663357"/>
    <w:rsid w:val="006642D2"/>
    <w:rsid w:val="00664B41"/>
    <w:rsid w:val="00665122"/>
    <w:rsid w:val="00665DB0"/>
    <w:rsid w:val="0067148D"/>
    <w:rsid w:val="00673B89"/>
    <w:rsid w:val="00673FF3"/>
    <w:rsid w:val="00676386"/>
    <w:rsid w:val="00676621"/>
    <w:rsid w:val="0068085B"/>
    <w:rsid w:val="00682BA3"/>
    <w:rsid w:val="006831F6"/>
    <w:rsid w:val="006860EF"/>
    <w:rsid w:val="00693BC2"/>
    <w:rsid w:val="0069513F"/>
    <w:rsid w:val="00695668"/>
    <w:rsid w:val="006965F4"/>
    <w:rsid w:val="00696634"/>
    <w:rsid w:val="006A0583"/>
    <w:rsid w:val="006A13EA"/>
    <w:rsid w:val="006A2173"/>
    <w:rsid w:val="006A32CC"/>
    <w:rsid w:val="006A46D7"/>
    <w:rsid w:val="006A47A5"/>
    <w:rsid w:val="006B0021"/>
    <w:rsid w:val="006B0995"/>
    <w:rsid w:val="006B0A3B"/>
    <w:rsid w:val="006B10C3"/>
    <w:rsid w:val="006B19F9"/>
    <w:rsid w:val="006B1A39"/>
    <w:rsid w:val="006B22C4"/>
    <w:rsid w:val="006B235B"/>
    <w:rsid w:val="006B23EB"/>
    <w:rsid w:val="006B2D9B"/>
    <w:rsid w:val="006B4F10"/>
    <w:rsid w:val="006B7339"/>
    <w:rsid w:val="006B74F5"/>
    <w:rsid w:val="006C0A8E"/>
    <w:rsid w:val="006C0C31"/>
    <w:rsid w:val="006C0E34"/>
    <w:rsid w:val="006C0ECD"/>
    <w:rsid w:val="006C24D3"/>
    <w:rsid w:val="006C2E56"/>
    <w:rsid w:val="006C5B56"/>
    <w:rsid w:val="006C5C72"/>
    <w:rsid w:val="006C74A1"/>
    <w:rsid w:val="006D0B6B"/>
    <w:rsid w:val="006D3738"/>
    <w:rsid w:val="006D3CD7"/>
    <w:rsid w:val="006D3E22"/>
    <w:rsid w:val="006D64FB"/>
    <w:rsid w:val="006E0038"/>
    <w:rsid w:val="006E021C"/>
    <w:rsid w:val="006E0A6B"/>
    <w:rsid w:val="006E1BED"/>
    <w:rsid w:val="006E44FF"/>
    <w:rsid w:val="006E4FE9"/>
    <w:rsid w:val="006E51D5"/>
    <w:rsid w:val="006E5F8E"/>
    <w:rsid w:val="006E6004"/>
    <w:rsid w:val="006E6376"/>
    <w:rsid w:val="006E6DE8"/>
    <w:rsid w:val="006E6E91"/>
    <w:rsid w:val="006E7B33"/>
    <w:rsid w:val="006F030B"/>
    <w:rsid w:val="006F0F79"/>
    <w:rsid w:val="006F24CE"/>
    <w:rsid w:val="006F2871"/>
    <w:rsid w:val="006F2AFF"/>
    <w:rsid w:val="006F355B"/>
    <w:rsid w:val="006F38DD"/>
    <w:rsid w:val="006F3991"/>
    <w:rsid w:val="006F3F2A"/>
    <w:rsid w:val="006F4A12"/>
    <w:rsid w:val="006F5044"/>
    <w:rsid w:val="006F6266"/>
    <w:rsid w:val="007005C1"/>
    <w:rsid w:val="00701073"/>
    <w:rsid w:val="007012C1"/>
    <w:rsid w:val="007017D6"/>
    <w:rsid w:val="00702DC6"/>
    <w:rsid w:val="007049B0"/>
    <w:rsid w:val="0070538A"/>
    <w:rsid w:val="007055F3"/>
    <w:rsid w:val="007058AC"/>
    <w:rsid w:val="00705ED1"/>
    <w:rsid w:val="00706B7A"/>
    <w:rsid w:val="007079B0"/>
    <w:rsid w:val="00707FE5"/>
    <w:rsid w:val="007110DE"/>
    <w:rsid w:val="00711DCC"/>
    <w:rsid w:val="007134CB"/>
    <w:rsid w:val="00713CEF"/>
    <w:rsid w:val="0071535F"/>
    <w:rsid w:val="00716934"/>
    <w:rsid w:val="00716F3B"/>
    <w:rsid w:val="0071703A"/>
    <w:rsid w:val="00717EBF"/>
    <w:rsid w:val="00721BC4"/>
    <w:rsid w:val="00722D71"/>
    <w:rsid w:val="007253BB"/>
    <w:rsid w:val="007311CE"/>
    <w:rsid w:val="0073123A"/>
    <w:rsid w:val="007325B3"/>
    <w:rsid w:val="007337F4"/>
    <w:rsid w:val="0073380B"/>
    <w:rsid w:val="00734AEF"/>
    <w:rsid w:val="00740224"/>
    <w:rsid w:val="00740247"/>
    <w:rsid w:val="00741016"/>
    <w:rsid w:val="007411E3"/>
    <w:rsid w:val="00742BFA"/>
    <w:rsid w:val="00745E4C"/>
    <w:rsid w:val="00747943"/>
    <w:rsid w:val="00752866"/>
    <w:rsid w:val="00752C04"/>
    <w:rsid w:val="00753907"/>
    <w:rsid w:val="00753D1F"/>
    <w:rsid w:val="007551AE"/>
    <w:rsid w:val="00755F8C"/>
    <w:rsid w:val="0076046F"/>
    <w:rsid w:val="0076168D"/>
    <w:rsid w:val="00764C08"/>
    <w:rsid w:val="0076513F"/>
    <w:rsid w:val="00767900"/>
    <w:rsid w:val="00770128"/>
    <w:rsid w:val="00770B0E"/>
    <w:rsid w:val="007743E4"/>
    <w:rsid w:val="00777461"/>
    <w:rsid w:val="00781B68"/>
    <w:rsid w:val="00783BE7"/>
    <w:rsid w:val="00784B62"/>
    <w:rsid w:val="00785915"/>
    <w:rsid w:val="007871C8"/>
    <w:rsid w:val="007904A9"/>
    <w:rsid w:val="007918A4"/>
    <w:rsid w:val="00794821"/>
    <w:rsid w:val="00794AEA"/>
    <w:rsid w:val="00797DAB"/>
    <w:rsid w:val="007A1024"/>
    <w:rsid w:val="007A403B"/>
    <w:rsid w:val="007A58B4"/>
    <w:rsid w:val="007B08C8"/>
    <w:rsid w:val="007B145A"/>
    <w:rsid w:val="007B222D"/>
    <w:rsid w:val="007B35A7"/>
    <w:rsid w:val="007B3FD9"/>
    <w:rsid w:val="007B48B5"/>
    <w:rsid w:val="007B54E4"/>
    <w:rsid w:val="007B61D5"/>
    <w:rsid w:val="007B66E9"/>
    <w:rsid w:val="007B6B77"/>
    <w:rsid w:val="007B6D2F"/>
    <w:rsid w:val="007C2323"/>
    <w:rsid w:val="007C24A7"/>
    <w:rsid w:val="007C3275"/>
    <w:rsid w:val="007C34F5"/>
    <w:rsid w:val="007C39BB"/>
    <w:rsid w:val="007C533B"/>
    <w:rsid w:val="007C5D68"/>
    <w:rsid w:val="007C604D"/>
    <w:rsid w:val="007C6B59"/>
    <w:rsid w:val="007D3230"/>
    <w:rsid w:val="007D49CD"/>
    <w:rsid w:val="007D6C13"/>
    <w:rsid w:val="007D7C49"/>
    <w:rsid w:val="007E06BE"/>
    <w:rsid w:val="007E0EE1"/>
    <w:rsid w:val="007E400D"/>
    <w:rsid w:val="007E5190"/>
    <w:rsid w:val="007E5A52"/>
    <w:rsid w:val="007E5C86"/>
    <w:rsid w:val="007E6A38"/>
    <w:rsid w:val="007E774F"/>
    <w:rsid w:val="007F0A62"/>
    <w:rsid w:val="007F21CB"/>
    <w:rsid w:val="007F2E51"/>
    <w:rsid w:val="007F3287"/>
    <w:rsid w:val="007F4642"/>
    <w:rsid w:val="007F537D"/>
    <w:rsid w:val="007F5AD6"/>
    <w:rsid w:val="007F63A6"/>
    <w:rsid w:val="007F6ED0"/>
    <w:rsid w:val="00800090"/>
    <w:rsid w:val="0080545D"/>
    <w:rsid w:val="008069FF"/>
    <w:rsid w:val="008074FD"/>
    <w:rsid w:val="008111FE"/>
    <w:rsid w:val="00812550"/>
    <w:rsid w:val="00812F1E"/>
    <w:rsid w:val="00813130"/>
    <w:rsid w:val="00813989"/>
    <w:rsid w:val="008179F1"/>
    <w:rsid w:val="00821216"/>
    <w:rsid w:val="0082283F"/>
    <w:rsid w:val="00822B0F"/>
    <w:rsid w:val="00822BDB"/>
    <w:rsid w:val="00822F44"/>
    <w:rsid w:val="0082497B"/>
    <w:rsid w:val="00826B74"/>
    <w:rsid w:val="00826B8C"/>
    <w:rsid w:val="00826BA2"/>
    <w:rsid w:val="00830C31"/>
    <w:rsid w:val="008314CA"/>
    <w:rsid w:val="00831997"/>
    <w:rsid w:val="00831CF5"/>
    <w:rsid w:val="008323A9"/>
    <w:rsid w:val="00832A51"/>
    <w:rsid w:val="00832DE1"/>
    <w:rsid w:val="0083309D"/>
    <w:rsid w:val="0084362A"/>
    <w:rsid w:val="00844723"/>
    <w:rsid w:val="0084623F"/>
    <w:rsid w:val="00847F10"/>
    <w:rsid w:val="00851273"/>
    <w:rsid w:val="008516C0"/>
    <w:rsid w:val="00851D7F"/>
    <w:rsid w:val="00853C41"/>
    <w:rsid w:val="00854F3A"/>
    <w:rsid w:val="00855317"/>
    <w:rsid w:val="0085629B"/>
    <w:rsid w:val="00857820"/>
    <w:rsid w:val="00860859"/>
    <w:rsid w:val="00861860"/>
    <w:rsid w:val="00864027"/>
    <w:rsid w:val="0086762B"/>
    <w:rsid w:val="008747C4"/>
    <w:rsid w:val="00875D2D"/>
    <w:rsid w:val="00881F00"/>
    <w:rsid w:val="00881F82"/>
    <w:rsid w:val="0088433C"/>
    <w:rsid w:val="00884586"/>
    <w:rsid w:val="00884588"/>
    <w:rsid w:val="00885B4C"/>
    <w:rsid w:val="00885B9E"/>
    <w:rsid w:val="00886A72"/>
    <w:rsid w:val="008912BE"/>
    <w:rsid w:val="0089139A"/>
    <w:rsid w:val="00893861"/>
    <w:rsid w:val="00895005"/>
    <w:rsid w:val="00896B56"/>
    <w:rsid w:val="008A0AE4"/>
    <w:rsid w:val="008A0C0A"/>
    <w:rsid w:val="008A10E5"/>
    <w:rsid w:val="008A25E6"/>
    <w:rsid w:val="008A26C1"/>
    <w:rsid w:val="008A26D4"/>
    <w:rsid w:val="008A6A17"/>
    <w:rsid w:val="008A747A"/>
    <w:rsid w:val="008A77BC"/>
    <w:rsid w:val="008B26FC"/>
    <w:rsid w:val="008B2D3F"/>
    <w:rsid w:val="008B3201"/>
    <w:rsid w:val="008B496C"/>
    <w:rsid w:val="008B5A62"/>
    <w:rsid w:val="008B6203"/>
    <w:rsid w:val="008B711D"/>
    <w:rsid w:val="008C1C15"/>
    <w:rsid w:val="008C4254"/>
    <w:rsid w:val="008C69F4"/>
    <w:rsid w:val="008C6DC3"/>
    <w:rsid w:val="008C7303"/>
    <w:rsid w:val="008D03FA"/>
    <w:rsid w:val="008D050A"/>
    <w:rsid w:val="008D075B"/>
    <w:rsid w:val="008D135F"/>
    <w:rsid w:val="008D155E"/>
    <w:rsid w:val="008D25AB"/>
    <w:rsid w:val="008D31D6"/>
    <w:rsid w:val="008D3F85"/>
    <w:rsid w:val="008D480B"/>
    <w:rsid w:val="008D659E"/>
    <w:rsid w:val="008D6938"/>
    <w:rsid w:val="008D73F8"/>
    <w:rsid w:val="008D74CD"/>
    <w:rsid w:val="008D79BC"/>
    <w:rsid w:val="008E0CBF"/>
    <w:rsid w:val="008E18A3"/>
    <w:rsid w:val="008E28C4"/>
    <w:rsid w:val="008E5312"/>
    <w:rsid w:val="008F184F"/>
    <w:rsid w:val="008F2819"/>
    <w:rsid w:val="008F2E67"/>
    <w:rsid w:val="008F2F21"/>
    <w:rsid w:val="008F301D"/>
    <w:rsid w:val="008F3E6D"/>
    <w:rsid w:val="008F4B04"/>
    <w:rsid w:val="008F5115"/>
    <w:rsid w:val="008F57A3"/>
    <w:rsid w:val="008F5D03"/>
    <w:rsid w:val="008F5F33"/>
    <w:rsid w:val="008F7A51"/>
    <w:rsid w:val="008F7AAD"/>
    <w:rsid w:val="009015B9"/>
    <w:rsid w:val="00901E49"/>
    <w:rsid w:val="00902518"/>
    <w:rsid w:val="009050B9"/>
    <w:rsid w:val="00906830"/>
    <w:rsid w:val="00907E0B"/>
    <w:rsid w:val="009107C0"/>
    <w:rsid w:val="00911B19"/>
    <w:rsid w:val="00913F99"/>
    <w:rsid w:val="00914B85"/>
    <w:rsid w:val="00914D94"/>
    <w:rsid w:val="00916206"/>
    <w:rsid w:val="0091689A"/>
    <w:rsid w:val="00921E5A"/>
    <w:rsid w:val="00924558"/>
    <w:rsid w:val="00924A52"/>
    <w:rsid w:val="00926EF5"/>
    <w:rsid w:val="00930FA9"/>
    <w:rsid w:val="009311A2"/>
    <w:rsid w:val="009317DC"/>
    <w:rsid w:val="00932103"/>
    <w:rsid w:val="00932265"/>
    <w:rsid w:val="009325F3"/>
    <w:rsid w:val="009329C4"/>
    <w:rsid w:val="00933DCD"/>
    <w:rsid w:val="00934499"/>
    <w:rsid w:val="00934A43"/>
    <w:rsid w:val="00937874"/>
    <w:rsid w:val="00940AF3"/>
    <w:rsid w:val="0094147C"/>
    <w:rsid w:val="009440C2"/>
    <w:rsid w:val="00944DA4"/>
    <w:rsid w:val="00950B5A"/>
    <w:rsid w:val="00957EC7"/>
    <w:rsid w:val="0096134C"/>
    <w:rsid w:val="0096186E"/>
    <w:rsid w:val="009632E3"/>
    <w:rsid w:val="0096340B"/>
    <w:rsid w:val="009641B1"/>
    <w:rsid w:val="009667DA"/>
    <w:rsid w:val="0097050A"/>
    <w:rsid w:val="0097051A"/>
    <w:rsid w:val="009727A2"/>
    <w:rsid w:val="00972BFF"/>
    <w:rsid w:val="00972E0A"/>
    <w:rsid w:val="009740D2"/>
    <w:rsid w:val="00974CB3"/>
    <w:rsid w:val="00977AC8"/>
    <w:rsid w:val="00982A34"/>
    <w:rsid w:val="009835F8"/>
    <w:rsid w:val="00983AED"/>
    <w:rsid w:val="009848CD"/>
    <w:rsid w:val="0098567D"/>
    <w:rsid w:val="009870DB"/>
    <w:rsid w:val="0099026E"/>
    <w:rsid w:val="00990C01"/>
    <w:rsid w:val="009922A4"/>
    <w:rsid w:val="00992910"/>
    <w:rsid w:val="0099299A"/>
    <w:rsid w:val="00992B9D"/>
    <w:rsid w:val="00993118"/>
    <w:rsid w:val="0099370D"/>
    <w:rsid w:val="00994F78"/>
    <w:rsid w:val="009951F1"/>
    <w:rsid w:val="009968A0"/>
    <w:rsid w:val="00996DBD"/>
    <w:rsid w:val="00996DD3"/>
    <w:rsid w:val="00997495"/>
    <w:rsid w:val="009977C1"/>
    <w:rsid w:val="009A0049"/>
    <w:rsid w:val="009A075B"/>
    <w:rsid w:val="009A14D1"/>
    <w:rsid w:val="009A1CC6"/>
    <w:rsid w:val="009A2210"/>
    <w:rsid w:val="009A3C75"/>
    <w:rsid w:val="009A4610"/>
    <w:rsid w:val="009A553B"/>
    <w:rsid w:val="009A76BA"/>
    <w:rsid w:val="009B1978"/>
    <w:rsid w:val="009B40D7"/>
    <w:rsid w:val="009B50F3"/>
    <w:rsid w:val="009B7307"/>
    <w:rsid w:val="009B76DF"/>
    <w:rsid w:val="009C12C9"/>
    <w:rsid w:val="009C2B11"/>
    <w:rsid w:val="009C3895"/>
    <w:rsid w:val="009C6456"/>
    <w:rsid w:val="009C6F66"/>
    <w:rsid w:val="009D070B"/>
    <w:rsid w:val="009D2730"/>
    <w:rsid w:val="009D4ABF"/>
    <w:rsid w:val="009D4E86"/>
    <w:rsid w:val="009D7845"/>
    <w:rsid w:val="009E0764"/>
    <w:rsid w:val="009E1620"/>
    <w:rsid w:val="009E206B"/>
    <w:rsid w:val="009E2F9B"/>
    <w:rsid w:val="009E3CB7"/>
    <w:rsid w:val="009E4B58"/>
    <w:rsid w:val="009E4E57"/>
    <w:rsid w:val="009E56E7"/>
    <w:rsid w:val="009E605C"/>
    <w:rsid w:val="009E62A4"/>
    <w:rsid w:val="009E704E"/>
    <w:rsid w:val="009E7889"/>
    <w:rsid w:val="009F0A0A"/>
    <w:rsid w:val="009F1E76"/>
    <w:rsid w:val="009F1F9D"/>
    <w:rsid w:val="009F49F7"/>
    <w:rsid w:val="009F4BE6"/>
    <w:rsid w:val="009F56FA"/>
    <w:rsid w:val="009F6F72"/>
    <w:rsid w:val="00A00E29"/>
    <w:rsid w:val="00A00F1F"/>
    <w:rsid w:val="00A01646"/>
    <w:rsid w:val="00A04E16"/>
    <w:rsid w:val="00A0519C"/>
    <w:rsid w:val="00A05A4C"/>
    <w:rsid w:val="00A05CB1"/>
    <w:rsid w:val="00A07FBF"/>
    <w:rsid w:val="00A10335"/>
    <w:rsid w:val="00A12649"/>
    <w:rsid w:val="00A12EBE"/>
    <w:rsid w:val="00A15220"/>
    <w:rsid w:val="00A21430"/>
    <w:rsid w:val="00A2396E"/>
    <w:rsid w:val="00A2399B"/>
    <w:rsid w:val="00A247F2"/>
    <w:rsid w:val="00A24F23"/>
    <w:rsid w:val="00A2776A"/>
    <w:rsid w:val="00A30227"/>
    <w:rsid w:val="00A32742"/>
    <w:rsid w:val="00A32D39"/>
    <w:rsid w:val="00A35B17"/>
    <w:rsid w:val="00A365DB"/>
    <w:rsid w:val="00A36C02"/>
    <w:rsid w:val="00A370EC"/>
    <w:rsid w:val="00A3751B"/>
    <w:rsid w:val="00A40E83"/>
    <w:rsid w:val="00A418F8"/>
    <w:rsid w:val="00A41AD3"/>
    <w:rsid w:val="00A46603"/>
    <w:rsid w:val="00A502F4"/>
    <w:rsid w:val="00A50F4A"/>
    <w:rsid w:val="00A5158F"/>
    <w:rsid w:val="00A5167D"/>
    <w:rsid w:val="00A52330"/>
    <w:rsid w:val="00A52C03"/>
    <w:rsid w:val="00A53123"/>
    <w:rsid w:val="00A53773"/>
    <w:rsid w:val="00A538C4"/>
    <w:rsid w:val="00A54E29"/>
    <w:rsid w:val="00A552AA"/>
    <w:rsid w:val="00A61524"/>
    <w:rsid w:val="00A61AE9"/>
    <w:rsid w:val="00A6350F"/>
    <w:rsid w:val="00A636F3"/>
    <w:rsid w:val="00A64264"/>
    <w:rsid w:val="00A704CB"/>
    <w:rsid w:val="00A71148"/>
    <w:rsid w:val="00A71690"/>
    <w:rsid w:val="00A74250"/>
    <w:rsid w:val="00A74F60"/>
    <w:rsid w:val="00A7626F"/>
    <w:rsid w:val="00A76B55"/>
    <w:rsid w:val="00A7724E"/>
    <w:rsid w:val="00A80075"/>
    <w:rsid w:val="00A8071C"/>
    <w:rsid w:val="00A80E53"/>
    <w:rsid w:val="00A826F4"/>
    <w:rsid w:val="00A83DB5"/>
    <w:rsid w:val="00A83DDE"/>
    <w:rsid w:val="00A86015"/>
    <w:rsid w:val="00A870D0"/>
    <w:rsid w:val="00A878A0"/>
    <w:rsid w:val="00A934D4"/>
    <w:rsid w:val="00A94F78"/>
    <w:rsid w:val="00AA02D9"/>
    <w:rsid w:val="00AA0390"/>
    <w:rsid w:val="00AA0E1B"/>
    <w:rsid w:val="00AA10F2"/>
    <w:rsid w:val="00AA5021"/>
    <w:rsid w:val="00AA5360"/>
    <w:rsid w:val="00AA647B"/>
    <w:rsid w:val="00AB0157"/>
    <w:rsid w:val="00AB03F9"/>
    <w:rsid w:val="00AB126D"/>
    <w:rsid w:val="00AB1F5C"/>
    <w:rsid w:val="00AB3B9B"/>
    <w:rsid w:val="00AB5D7F"/>
    <w:rsid w:val="00AB6C26"/>
    <w:rsid w:val="00AC07DA"/>
    <w:rsid w:val="00AC3882"/>
    <w:rsid w:val="00AC3A2C"/>
    <w:rsid w:val="00AC3FF4"/>
    <w:rsid w:val="00AC41F1"/>
    <w:rsid w:val="00AC5BFD"/>
    <w:rsid w:val="00AD110B"/>
    <w:rsid w:val="00AD1D67"/>
    <w:rsid w:val="00AD2150"/>
    <w:rsid w:val="00AD22CA"/>
    <w:rsid w:val="00AD2481"/>
    <w:rsid w:val="00AD287C"/>
    <w:rsid w:val="00AD2EB8"/>
    <w:rsid w:val="00AD3F75"/>
    <w:rsid w:val="00AD4A26"/>
    <w:rsid w:val="00AD6D46"/>
    <w:rsid w:val="00AE1357"/>
    <w:rsid w:val="00AE1BD3"/>
    <w:rsid w:val="00AE4819"/>
    <w:rsid w:val="00AE52A2"/>
    <w:rsid w:val="00AE64B7"/>
    <w:rsid w:val="00AE7738"/>
    <w:rsid w:val="00AF0E25"/>
    <w:rsid w:val="00AF150D"/>
    <w:rsid w:val="00AF1EB9"/>
    <w:rsid w:val="00AF2369"/>
    <w:rsid w:val="00AF35FC"/>
    <w:rsid w:val="00AF374E"/>
    <w:rsid w:val="00AF3ED6"/>
    <w:rsid w:val="00AF4428"/>
    <w:rsid w:val="00AF4963"/>
    <w:rsid w:val="00AF5100"/>
    <w:rsid w:val="00B00049"/>
    <w:rsid w:val="00B0174A"/>
    <w:rsid w:val="00B03C55"/>
    <w:rsid w:val="00B03E99"/>
    <w:rsid w:val="00B04073"/>
    <w:rsid w:val="00B059D0"/>
    <w:rsid w:val="00B111BC"/>
    <w:rsid w:val="00B12952"/>
    <w:rsid w:val="00B14233"/>
    <w:rsid w:val="00B1743A"/>
    <w:rsid w:val="00B22032"/>
    <w:rsid w:val="00B2377E"/>
    <w:rsid w:val="00B23C23"/>
    <w:rsid w:val="00B2429D"/>
    <w:rsid w:val="00B27163"/>
    <w:rsid w:val="00B27726"/>
    <w:rsid w:val="00B27EEE"/>
    <w:rsid w:val="00B30054"/>
    <w:rsid w:val="00B3012B"/>
    <w:rsid w:val="00B30770"/>
    <w:rsid w:val="00B30C26"/>
    <w:rsid w:val="00B323DE"/>
    <w:rsid w:val="00B32504"/>
    <w:rsid w:val="00B3277F"/>
    <w:rsid w:val="00B32B97"/>
    <w:rsid w:val="00B32F0E"/>
    <w:rsid w:val="00B3320D"/>
    <w:rsid w:val="00B33324"/>
    <w:rsid w:val="00B33544"/>
    <w:rsid w:val="00B34688"/>
    <w:rsid w:val="00B3495E"/>
    <w:rsid w:val="00B35E8C"/>
    <w:rsid w:val="00B402C0"/>
    <w:rsid w:val="00B40472"/>
    <w:rsid w:val="00B40688"/>
    <w:rsid w:val="00B4601C"/>
    <w:rsid w:val="00B50173"/>
    <w:rsid w:val="00B50FC6"/>
    <w:rsid w:val="00B51DE4"/>
    <w:rsid w:val="00B520C2"/>
    <w:rsid w:val="00B52602"/>
    <w:rsid w:val="00B52B83"/>
    <w:rsid w:val="00B55A2F"/>
    <w:rsid w:val="00B55EF0"/>
    <w:rsid w:val="00B56C8A"/>
    <w:rsid w:val="00B603DA"/>
    <w:rsid w:val="00B60ABB"/>
    <w:rsid w:val="00B63319"/>
    <w:rsid w:val="00B634E0"/>
    <w:rsid w:val="00B644E9"/>
    <w:rsid w:val="00B64DB0"/>
    <w:rsid w:val="00B65704"/>
    <w:rsid w:val="00B67788"/>
    <w:rsid w:val="00B67815"/>
    <w:rsid w:val="00B678E9"/>
    <w:rsid w:val="00B71363"/>
    <w:rsid w:val="00B7436F"/>
    <w:rsid w:val="00B752A3"/>
    <w:rsid w:val="00B7540C"/>
    <w:rsid w:val="00B75C92"/>
    <w:rsid w:val="00B773DB"/>
    <w:rsid w:val="00B8070B"/>
    <w:rsid w:val="00B80B47"/>
    <w:rsid w:val="00B83FA3"/>
    <w:rsid w:val="00B84D78"/>
    <w:rsid w:val="00B86C40"/>
    <w:rsid w:val="00B86D83"/>
    <w:rsid w:val="00B86E01"/>
    <w:rsid w:val="00B875BF"/>
    <w:rsid w:val="00B91383"/>
    <w:rsid w:val="00B92A5A"/>
    <w:rsid w:val="00B93E33"/>
    <w:rsid w:val="00B95951"/>
    <w:rsid w:val="00B95FB7"/>
    <w:rsid w:val="00BA257D"/>
    <w:rsid w:val="00BA2FE8"/>
    <w:rsid w:val="00BA3EA7"/>
    <w:rsid w:val="00BA5730"/>
    <w:rsid w:val="00BA60A2"/>
    <w:rsid w:val="00BB1151"/>
    <w:rsid w:val="00BB57D2"/>
    <w:rsid w:val="00BB5A28"/>
    <w:rsid w:val="00BB616E"/>
    <w:rsid w:val="00BB7902"/>
    <w:rsid w:val="00BC05CA"/>
    <w:rsid w:val="00BC3441"/>
    <w:rsid w:val="00BC34E0"/>
    <w:rsid w:val="00BC649C"/>
    <w:rsid w:val="00BD0303"/>
    <w:rsid w:val="00BD2381"/>
    <w:rsid w:val="00BD2E07"/>
    <w:rsid w:val="00BD604C"/>
    <w:rsid w:val="00BD6652"/>
    <w:rsid w:val="00BE1B77"/>
    <w:rsid w:val="00BE54B2"/>
    <w:rsid w:val="00BE5D65"/>
    <w:rsid w:val="00BE615D"/>
    <w:rsid w:val="00BE692E"/>
    <w:rsid w:val="00BE6A61"/>
    <w:rsid w:val="00BF06F1"/>
    <w:rsid w:val="00BF0CF1"/>
    <w:rsid w:val="00BF0EA5"/>
    <w:rsid w:val="00BF1E2E"/>
    <w:rsid w:val="00BF3510"/>
    <w:rsid w:val="00BF5BEB"/>
    <w:rsid w:val="00BF6FE0"/>
    <w:rsid w:val="00BF7DE5"/>
    <w:rsid w:val="00C00564"/>
    <w:rsid w:val="00C011FE"/>
    <w:rsid w:val="00C058B2"/>
    <w:rsid w:val="00C059F3"/>
    <w:rsid w:val="00C074C2"/>
    <w:rsid w:val="00C07748"/>
    <w:rsid w:val="00C101C2"/>
    <w:rsid w:val="00C10993"/>
    <w:rsid w:val="00C10FE7"/>
    <w:rsid w:val="00C13462"/>
    <w:rsid w:val="00C14C27"/>
    <w:rsid w:val="00C16671"/>
    <w:rsid w:val="00C166D5"/>
    <w:rsid w:val="00C2350F"/>
    <w:rsid w:val="00C259C5"/>
    <w:rsid w:val="00C265D5"/>
    <w:rsid w:val="00C302A6"/>
    <w:rsid w:val="00C32033"/>
    <w:rsid w:val="00C347B2"/>
    <w:rsid w:val="00C35674"/>
    <w:rsid w:val="00C3620F"/>
    <w:rsid w:val="00C42D95"/>
    <w:rsid w:val="00C444E8"/>
    <w:rsid w:val="00C451B6"/>
    <w:rsid w:val="00C451E6"/>
    <w:rsid w:val="00C45F3F"/>
    <w:rsid w:val="00C46224"/>
    <w:rsid w:val="00C468F0"/>
    <w:rsid w:val="00C51FFF"/>
    <w:rsid w:val="00C52BBF"/>
    <w:rsid w:val="00C53051"/>
    <w:rsid w:val="00C53B89"/>
    <w:rsid w:val="00C54D7E"/>
    <w:rsid w:val="00C55062"/>
    <w:rsid w:val="00C55474"/>
    <w:rsid w:val="00C60A6B"/>
    <w:rsid w:val="00C6124B"/>
    <w:rsid w:val="00C61D9E"/>
    <w:rsid w:val="00C6212E"/>
    <w:rsid w:val="00C625F6"/>
    <w:rsid w:val="00C62B5E"/>
    <w:rsid w:val="00C63421"/>
    <w:rsid w:val="00C649D9"/>
    <w:rsid w:val="00C66C91"/>
    <w:rsid w:val="00C674C0"/>
    <w:rsid w:val="00C70457"/>
    <w:rsid w:val="00C710C9"/>
    <w:rsid w:val="00C72DC9"/>
    <w:rsid w:val="00C73ACC"/>
    <w:rsid w:val="00C74DF7"/>
    <w:rsid w:val="00C75555"/>
    <w:rsid w:val="00C77561"/>
    <w:rsid w:val="00C80EB9"/>
    <w:rsid w:val="00C82449"/>
    <w:rsid w:val="00C82659"/>
    <w:rsid w:val="00C8350E"/>
    <w:rsid w:val="00C83668"/>
    <w:rsid w:val="00C84D6A"/>
    <w:rsid w:val="00C90C9C"/>
    <w:rsid w:val="00C91709"/>
    <w:rsid w:val="00C91BEC"/>
    <w:rsid w:val="00C930A3"/>
    <w:rsid w:val="00C932A3"/>
    <w:rsid w:val="00C93452"/>
    <w:rsid w:val="00C93CF6"/>
    <w:rsid w:val="00C95637"/>
    <w:rsid w:val="00C9597B"/>
    <w:rsid w:val="00C9675F"/>
    <w:rsid w:val="00C97F4B"/>
    <w:rsid w:val="00CA2845"/>
    <w:rsid w:val="00CA2A43"/>
    <w:rsid w:val="00CA5FEC"/>
    <w:rsid w:val="00CA6581"/>
    <w:rsid w:val="00CB09D5"/>
    <w:rsid w:val="00CB0A56"/>
    <w:rsid w:val="00CB3928"/>
    <w:rsid w:val="00CB411C"/>
    <w:rsid w:val="00CB4C87"/>
    <w:rsid w:val="00CB5B6B"/>
    <w:rsid w:val="00CB63BF"/>
    <w:rsid w:val="00CC259D"/>
    <w:rsid w:val="00CC2A98"/>
    <w:rsid w:val="00CC382C"/>
    <w:rsid w:val="00CC3E21"/>
    <w:rsid w:val="00CC6BEE"/>
    <w:rsid w:val="00CD0240"/>
    <w:rsid w:val="00CD0D61"/>
    <w:rsid w:val="00CD28A6"/>
    <w:rsid w:val="00CD3C7E"/>
    <w:rsid w:val="00CD3EB3"/>
    <w:rsid w:val="00CD41C2"/>
    <w:rsid w:val="00CD4B83"/>
    <w:rsid w:val="00CD52C7"/>
    <w:rsid w:val="00CD6025"/>
    <w:rsid w:val="00CD66D0"/>
    <w:rsid w:val="00CE0AA8"/>
    <w:rsid w:val="00CE1EDF"/>
    <w:rsid w:val="00CE1FFA"/>
    <w:rsid w:val="00CE22ED"/>
    <w:rsid w:val="00CE37F6"/>
    <w:rsid w:val="00CE3853"/>
    <w:rsid w:val="00CE46A9"/>
    <w:rsid w:val="00CE7294"/>
    <w:rsid w:val="00CE740D"/>
    <w:rsid w:val="00CF1701"/>
    <w:rsid w:val="00CF1C12"/>
    <w:rsid w:val="00CF2712"/>
    <w:rsid w:val="00CF2C97"/>
    <w:rsid w:val="00CF338D"/>
    <w:rsid w:val="00CF4065"/>
    <w:rsid w:val="00CF6C99"/>
    <w:rsid w:val="00D00662"/>
    <w:rsid w:val="00D0356F"/>
    <w:rsid w:val="00D04524"/>
    <w:rsid w:val="00D05428"/>
    <w:rsid w:val="00D055D2"/>
    <w:rsid w:val="00D0618C"/>
    <w:rsid w:val="00D121B9"/>
    <w:rsid w:val="00D13D34"/>
    <w:rsid w:val="00D1429D"/>
    <w:rsid w:val="00D15C72"/>
    <w:rsid w:val="00D15CA0"/>
    <w:rsid w:val="00D17A6A"/>
    <w:rsid w:val="00D17DFE"/>
    <w:rsid w:val="00D2091C"/>
    <w:rsid w:val="00D23736"/>
    <w:rsid w:val="00D24E31"/>
    <w:rsid w:val="00D252AA"/>
    <w:rsid w:val="00D260FC"/>
    <w:rsid w:val="00D2641F"/>
    <w:rsid w:val="00D27C4F"/>
    <w:rsid w:val="00D30FA5"/>
    <w:rsid w:val="00D33CEF"/>
    <w:rsid w:val="00D37171"/>
    <w:rsid w:val="00D3773C"/>
    <w:rsid w:val="00D418C5"/>
    <w:rsid w:val="00D42CDE"/>
    <w:rsid w:val="00D42FE1"/>
    <w:rsid w:val="00D43743"/>
    <w:rsid w:val="00D43B19"/>
    <w:rsid w:val="00D4596E"/>
    <w:rsid w:val="00D45A57"/>
    <w:rsid w:val="00D46BFC"/>
    <w:rsid w:val="00D51C04"/>
    <w:rsid w:val="00D53D99"/>
    <w:rsid w:val="00D5537F"/>
    <w:rsid w:val="00D55BDA"/>
    <w:rsid w:val="00D57477"/>
    <w:rsid w:val="00D60768"/>
    <w:rsid w:val="00D613AD"/>
    <w:rsid w:val="00D61C0D"/>
    <w:rsid w:val="00D6264F"/>
    <w:rsid w:val="00D64D06"/>
    <w:rsid w:val="00D6504A"/>
    <w:rsid w:val="00D655AE"/>
    <w:rsid w:val="00D665C2"/>
    <w:rsid w:val="00D66C52"/>
    <w:rsid w:val="00D67F2B"/>
    <w:rsid w:val="00D70975"/>
    <w:rsid w:val="00D70A99"/>
    <w:rsid w:val="00D71C15"/>
    <w:rsid w:val="00D71D70"/>
    <w:rsid w:val="00D729AF"/>
    <w:rsid w:val="00D73419"/>
    <w:rsid w:val="00D7359B"/>
    <w:rsid w:val="00D7491F"/>
    <w:rsid w:val="00D75D70"/>
    <w:rsid w:val="00D76A9C"/>
    <w:rsid w:val="00D77C22"/>
    <w:rsid w:val="00D81E8D"/>
    <w:rsid w:val="00D84512"/>
    <w:rsid w:val="00D8691E"/>
    <w:rsid w:val="00D90E0E"/>
    <w:rsid w:val="00D92972"/>
    <w:rsid w:val="00D92DFA"/>
    <w:rsid w:val="00D97E06"/>
    <w:rsid w:val="00DA0E39"/>
    <w:rsid w:val="00DA39A0"/>
    <w:rsid w:val="00DA568F"/>
    <w:rsid w:val="00DA66C3"/>
    <w:rsid w:val="00DB0F3A"/>
    <w:rsid w:val="00DB11AD"/>
    <w:rsid w:val="00DC1F2F"/>
    <w:rsid w:val="00DC409D"/>
    <w:rsid w:val="00DC4EDC"/>
    <w:rsid w:val="00DC570B"/>
    <w:rsid w:val="00DC7005"/>
    <w:rsid w:val="00DC7FE6"/>
    <w:rsid w:val="00DD0C01"/>
    <w:rsid w:val="00DD40C6"/>
    <w:rsid w:val="00DD4C3B"/>
    <w:rsid w:val="00DD59A5"/>
    <w:rsid w:val="00DD714E"/>
    <w:rsid w:val="00DD7B32"/>
    <w:rsid w:val="00DE13BD"/>
    <w:rsid w:val="00DE1831"/>
    <w:rsid w:val="00DE2278"/>
    <w:rsid w:val="00DE52C0"/>
    <w:rsid w:val="00DE5A1A"/>
    <w:rsid w:val="00DE5CE8"/>
    <w:rsid w:val="00DE647D"/>
    <w:rsid w:val="00DE6DF5"/>
    <w:rsid w:val="00DF1180"/>
    <w:rsid w:val="00DF1696"/>
    <w:rsid w:val="00DF1910"/>
    <w:rsid w:val="00DF4743"/>
    <w:rsid w:val="00DF542F"/>
    <w:rsid w:val="00DF6194"/>
    <w:rsid w:val="00DF72C8"/>
    <w:rsid w:val="00DF7EB8"/>
    <w:rsid w:val="00E002FD"/>
    <w:rsid w:val="00E01338"/>
    <w:rsid w:val="00E025CA"/>
    <w:rsid w:val="00E031D3"/>
    <w:rsid w:val="00E0387A"/>
    <w:rsid w:val="00E04C58"/>
    <w:rsid w:val="00E04C86"/>
    <w:rsid w:val="00E06977"/>
    <w:rsid w:val="00E07C34"/>
    <w:rsid w:val="00E10ADB"/>
    <w:rsid w:val="00E11CF1"/>
    <w:rsid w:val="00E120D2"/>
    <w:rsid w:val="00E13EC6"/>
    <w:rsid w:val="00E158BF"/>
    <w:rsid w:val="00E15903"/>
    <w:rsid w:val="00E162DB"/>
    <w:rsid w:val="00E17003"/>
    <w:rsid w:val="00E221B4"/>
    <w:rsid w:val="00E22D21"/>
    <w:rsid w:val="00E2376E"/>
    <w:rsid w:val="00E25389"/>
    <w:rsid w:val="00E26777"/>
    <w:rsid w:val="00E27630"/>
    <w:rsid w:val="00E318DE"/>
    <w:rsid w:val="00E3216B"/>
    <w:rsid w:val="00E325FE"/>
    <w:rsid w:val="00E337B0"/>
    <w:rsid w:val="00E37322"/>
    <w:rsid w:val="00E375CC"/>
    <w:rsid w:val="00E3786D"/>
    <w:rsid w:val="00E42B56"/>
    <w:rsid w:val="00E430DE"/>
    <w:rsid w:val="00E44B18"/>
    <w:rsid w:val="00E453BB"/>
    <w:rsid w:val="00E4599E"/>
    <w:rsid w:val="00E45EA0"/>
    <w:rsid w:val="00E45EC3"/>
    <w:rsid w:val="00E479AC"/>
    <w:rsid w:val="00E479F2"/>
    <w:rsid w:val="00E50100"/>
    <w:rsid w:val="00E50695"/>
    <w:rsid w:val="00E5381B"/>
    <w:rsid w:val="00E54B19"/>
    <w:rsid w:val="00E54F8E"/>
    <w:rsid w:val="00E56718"/>
    <w:rsid w:val="00E57AC9"/>
    <w:rsid w:val="00E60F38"/>
    <w:rsid w:val="00E624B6"/>
    <w:rsid w:val="00E629A4"/>
    <w:rsid w:val="00E62C1E"/>
    <w:rsid w:val="00E634A3"/>
    <w:rsid w:val="00E636D2"/>
    <w:rsid w:val="00E640A4"/>
    <w:rsid w:val="00E65537"/>
    <w:rsid w:val="00E65C16"/>
    <w:rsid w:val="00E6666B"/>
    <w:rsid w:val="00E66795"/>
    <w:rsid w:val="00E67182"/>
    <w:rsid w:val="00E67835"/>
    <w:rsid w:val="00E712CE"/>
    <w:rsid w:val="00E7190B"/>
    <w:rsid w:val="00E73D4C"/>
    <w:rsid w:val="00E7416B"/>
    <w:rsid w:val="00E807D3"/>
    <w:rsid w:val="00E80FD1"/>
    <w:rsid w:val="00E81A94"/>
    <w:rsid w:val="00E82369"/>
    <w:rsid w:val="00E82736"/>
    <w:rsid w:val="00E83B4B"/>
    <w:rsid w:val="00E8483E"/>
    <w:rsid w:val="00E85B5C"/>
    <w:rsid w:val="00E8690E"/>
    <w:rsid w:val="00E8756A"/>
    <w:rsid w:val="00E878F0"/>
    <w:rsid w:val="00E90793"/>
    <w:rsid w:val="00E924EC"/>
    <w:rsid w:val="00E95F0B"/>
    <w:rsid w:val="00EA038D"/>
    <w:rsid w:val="00EA08D0"/>
    <w:rsid w:val="00EA0B17"/>
    <w:rsid w:val="00EA0C2A"/>
    <w:rsid w:val="00EA127B"/>
    <w:rsid w:val="00EA2588"/>
    <w:rsid w:val="00EA4719"/>
    <w:rsid w:val="00EA4AFA"/>
    <w:rsid w:val="00EB28E9"/>
    <w:rsid w:val="00EB4E43"/>
    <w:rsid w:val="00EB7251"/>
    <w:rsid w:val="00EB7332"/>
    <w:rsid w:val="00EC1796"/>
    <w:rsid w:val="00EC4207"/>
    <w:rsid w:val="00EC5AF1"/>
    <w:rsid w:val="00EC5F73"/>
    <w:rsid w:val="00EC650D"/>
    <w:rsid w:val="00EC691D"/>
    <w:rsid w:val="00EC746A"/>
    <w:rsid w:val="00EC7B45"/>
    <w:rsid w:val="00ED09C8"/>
    <w:rsid w:val="00ED2FA7"/>
    <w:rsid w:val="00ED5546"/>
    <w:rsid w:val="00ED629A"/>
    <w:rsid w:val="00ED6C2E"/>
    <w:rsid w:val="00EE1895"/>
    <w:rsid w:val="00EE3090"/>
    <w:rsid w:val="00EE37C3"/>
    <w:rsid w:val="00EE5752"/>
    <w:rsid w:val="00EF056B"/>
    <w:rsid w:val="00EF080B"/>
    <w:rsid w:val="00EF1E35"/>
    <w:rsid w:val="00EF21AF"/>
    <w:rsid w:val="00EF28E9"/>
    <w:rsid w:val="00EF398F"/>
    <w:rsid w:val="00EF3FA8"/>
    <w:rsid w:val="00EF45DA"/>
    <w:rsid w:val="00EF5C8E"/>
    <w:rsid w:val="00F006FC"/>
    <w:rsid w:val="00F02A43"/>
    <w:rsid w:val="00F03A54"/>
    <w:rsid w:val="00F03C58"/>
    <w:rsid w:val="00F052AB"/>
    <w:rsid w:val="00F06BCD"/>
    <w:rsid w:val="00F06F5E"/>
    <w:rsid w:val="00F077AF"/>
    <w:rsid w:val="00F10E37"/>
    <w:rsid w:val="00F1102A"/>
    <w:rsid w:val="00F11F7B"/>
    <w:rsid w:val="00F12192"/>
    <w:rsid w:val="00F1242A"/>
    <w:rsid w:val="00F12D9F"/>
    <w:rsid w:val="00F13F9D"/>
    <w:rsid w:val="00F1616C"/>
    <w:rsid w:val="00F164DC"/>
    <w:rsid w:val="00F17C82"/>
    <w:rsid w:val="00F17EF2"/>
    <w:rsid w:val="00F20BEC"/>
    <w:rsid w:val="00F22753"/>
    <w:rsid w:val="00F241DB"/>
    <w:rsid w:val="00F25E7E"/>
    <w:rsid w:val="00F26DB9"/>
    <w:rsid w:val="00F27CE3"/>
    <w:rsid w:val="00F300BF"/>
    <w:rsid w:val="00F31CA7"/>
    <w:rsid w:val="00F34E61"/>
    <w:rsid w:val="00F366D4"/>
    <w:rsid w:val="00F37378"/>
    <w:rsid w:val="00F4183F"/>
    <w:rsid w:val="00F427BB"/>
    <w:rsid w:val="00F42E87"/>
    <w:rsid w:val="00F4349C"/>
    <w:rsid w:val="00F43D78"/>
    <w:rsid w:val="00F4527F"/>
    <w:rsid w:val="00F4780C"/>
    <w:rsid w:val="00F528B1"/>
    <w:rsid w:val="00F55B54"/>
    <w:rsid w:val="00F565E0"/>
    <w:rsid w:val="00F57E44"/>
    <w:rsid w:val="00F602AA"/>
    <w:rsid w:val="00F606AA"/>
    <w:rsid w:val="00F611E2"/>
    <w:rsid w:val="00F624FA"/>
    <w:rsid w:val="00F630BB"/>
    <w:rsid w:val="00F63A87"/>
    <w:rsid w:val="00F640A2"/>
    <w:rsid w:val="00F658A4"/>
    <w:rsid w:val="00F66911"/>
    <w:rsid w:val="00F66CFD"/>
    <w:rsid w:val="00F6724E"/>
    <w:rsid w:val="00F703F0"/>
    <w:rsid w:val="00F70DEE"/>
    <w:rsid w:val="00F72F03"/>
    <w:rsid w:val="00F72F64"/>
    <w:rsid w:val="00F73DA5"/>
    <w:rsid w:val="00F74C7C"/>
    <w:rsid w:val="00F761A2"/>
    <w:rsid w:val="00F826D6"/>
    <w:rsid w:val="00F848EF"/>
    <w:rsid w:val="00F8492F"/>
    <w:rsid w:val="00F84EEA"/>
    <w:rsid w:val="00F85941"/>
    <w:rsid w:val="00F863E1"/>
    <w:rsid w:val="00F87882"/>
    <w:rsid w:val="00F90019"/>
    <w:rsid w:val="00F93A4E"/>
    <w:rsid w:val="00F9580B"/>
    <w:rsid w:val="00F972B8"/>
    <w:rsid w:val="00FA0F2B"/>
    <w:rsid w:val="00FA4DC7"/>
    <w:rsid w:val="00FA5664"/>
    <w:rsid w:val="00FA6695"/>
    <w:rsid w:val="00FA6BFC"/>
    <w:rsid w:val="00FA6E08"/>
    <w:rsid w:val="00FB02D6"/>
    <w:rsid w:val="00FB16BF"/>
    <w:rsid w:val="00FB26F1"/>
    <w:rsid w:val="00FB3F6C"/>
    <w:rsid w:val="00FB79DA"/>
    <w:rsid w:val="00FC120E"/>
    <w:rsid w:val="00FC1E51"/>
    <w:rsid w:val="00FC3F6E"/>
    <w:rsid w:val="00FC4A55"/>
    <w:rsid w:val="00FC4DD4"/>
    <w:rsid w:val="00FC542F"/>
    <w:rsid w:val="00FC5EC5"/>
    <w:rsid w:val="00FC791C"/>
    <w:rsid w:val="00FD11DF"/>
    <w:rsid w:val="00FD1646"/>
    <w:rsid w:val="00FD293E"/>
    <w:rsid w:val="00FD2997"/>
    <w:rsid w:val="00FD2A4E"/>
    <w:rsid w:val="00FD6463"/>
    <w:rsid w:val="00FD69B6"/>
    <w:rsid w:val="00FD6C3B"/>
    <w:rsid w:val="00FD7162"/>
    <w:rsid w:val="00FE043F"/>
    <w:rsid w:val="00FE0CD5"/>
    <w:rsid w:val="00FE661C"/>
    <w:rsid w:val="00FE768E"/>
    <w:rsid w:val="00FF29B1"/>
    <w:rsid w:val="00FF33FC"/>
    <w:rsid w:val="00FF54D3"/>
    <w:rsid w:val="00FF5B10"/>
    <w:rsid w:val="00FF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750A3F"/>
  <w15:docId w15:val="{0706D8D5-13C3-4E72-9BB0-77457853F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D61"/>
    <w:pPr>
      <w:suppressAutoHyphens/>
    </w:pPr>
    <w:rPr>
      <w:rFonts w:ascii="Tahoma" w:hAnsi="Tahoma"/>
      <w:lang w:val="en-GB" w:eastAsia="ar-SA"/>
    </w:rPr>
  </w:style>
  <w:style w:type="paragraph" w:styleId="Heading1">
    <w:name w:val="heading 1"/>
    <w:basedOn w:val="Normal"/>
    <w:next w:val="Normal"/>
    <w:link w:val="Heading1Char"/>
    <w:qFormat/>
    <w:rsid w:val="000E4776"/>
    <w:pPr>
      <w:keepNext/>
      <w:numPr>
        <w:numId w:val="1"/>
      </w:numPr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0E4776"/>
    <w:pPr>
      <w:keepNext/>
      <w:numPr>
        <w:numId w:val="2"/>
      </w:numPr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rsid w:val="000E4776"/>
    <w:pPr>
      <w:keepNext/>
      <w:tabs>
        <w:tab w:val="num" w:pos="0"/>
      </w:tabs>
      <w:jc w:val="right"/>
      <w:outlineLvl w:val="2"/>
    </w:pPr>
    <w:rPr>
      <w:b/>
      <w:color w:val="808080"/>
      <w:sz w:val="40"/>
    </w:rPr>
  </w:style>
  <w:style w:type="paragraph" w:styleId="Heading4">
    <w:name w:val="heading 4"/>
    <w:basedOn w:val="Normal"/>
    <w:next w:val="Normal"/>
    <w:qFormat/>
    <w:rsid w:val="000E4776"/>
    <w:pPr>
      <w:keepNext/>
      <w:tabs>
        <w:tab w:val="left" w:pos="72"/>
        <w:tab w:val="left" w:pos="720"/>
      </w:tabs>
      <w:snapToGrid w:val="0"/>
      <w:ind w:left="162"/>
      <w:outlineLvl w:val="3"/>
    </w:pPr>
    <w:rPr>
      <w:rFonts w:cs="Tahoma"/>
      <w:b/>
      <w:bCs/>
    </w:rPr>
  </w:style>
  <w:style w:type="paragraph" w:styleId="Heading5">
    <w:name w:val="heading 5"/>
    <w:basedOn w:val="Normal"/>
    <w:next w:val="Normal"/>
    <w:qFormat/>
    <w:rsid w:val="000E4776"/>
    <w:pPr>
      <w:keepNext/>
      <w:numPr>
        <w:ilvl w:val="4"/>
        <w:numId w:val="1"/>
      </w:numPr>
      <w:suppressAutoHyphens w:val="0"/>
      <w:outlineLvl w:val="4"/>
    </w:pPr>
    <w:rPr>
      <w:b/>
      <w:sz w:val="24"/>
      <w:lang w:val="en-US"/>
    </w:rPr>
  </w:style>
  <w:style w:type="paragraph" w:styleId="Heading6">
    <w:name w:val="heading 6"/>
    <w:basedOn w:val="Normal"/>
    <w:next w:val="Normal"/>
    <w:qFormat/>
    <w:rsid w:val="000E4776"/>
    <w:pPr>
      <w:keepNext/>
      <w:snapToGrid w:val="0"/>
      <w:jc w:val="both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0E4776"/>
    <w:rPr>
      <w:rFonts w:ascii="Monotype Sorts" w:hAnsi="Monotype Sorts"/>
      <w:b/>
      <w:i w:val="0"/>
      <w:color w:val="FF0000"/>
      <w:sz w:val="32"/>
    </w:rPr>
  </w:style>
  <w:style w:type="character" w:customStyle="1" w:styleId="WW8Num5z0">
    <w:name w:val="WW8Num5z0"/>
    <w:rsid w:val="000E4776"/>
    <w:rPr>
      <w:rFonts w:ascii="Monotype Sorts" w:hAnsi="Monotype Sorts"/>
      <w:b/>
      <w:i w:val="0"/>
      <w:color w:val="FF0000"/>
      <w:sz w:val="32"/>
    </w:rPr>
  </w:style>
  <w:style w:type="character" w:customStyle="1" w:styleId="WW8Num6z0">
    <w:name w:val="WW8Num6z0"/>
    <w:rsid w:val="000E4776"/>
    <w:rPr>
      <w:rFonts w:ascii="Wingdings" w:hAnsi="Wingdings"/>
    </w:rPr>
  </w:style>
  <w:style w:type="character" w:customStyle="1" w:styleId="WW8Num7z0">
    <w:name w:val="WW8Num7z0"/>
    <w:rsid w:val="000E4776"/>
    <w:rPr>
      <w:rFonts w:ascii="Wingdings" w:hAnsi="Wingdings"/>
    </w:rPr>
  </w:style>
  <w:style w:type="character" w:customStyle="1" w:styleId="WW8Num8z0">
    <w:name w:val="WW8Num8z0"/>
    <w:rsid w:val="000E4776"/>
    <w:rPr>
      <w:rFonts w:ascii="Symbol" w:hAnsi="Symbol"/>
    </w:rPr>
  </w:style>
  <w:style w:type="character" w:customStyle="1" w:styleId="WW8Num9z0">
    <w:name w:val="WW8Num9z0"/>
    <w:rsid w:val="000E4776"/>
    <w:rPr>
      <w:rFonts w:ascii="Symbol" w:hAnsi="Symbol"/>
    </w:rPr>
  </w:style>
  <w:style w:type="character" w:customStyle="1" w:styleId="WW8Num10z0">
    <w:name w:val="WW8Num10z0"/>
    <w:rsid w:val="000E4776"/>
    <w:rPr>
      <w:rFonts w:ascii="Symbol" w:hAnsi="Symbol"/>
    </w:rPr>
  </w:style>
  <w:style w:type="character" w:customStyle="1" w:styleId="WW8Num11z0">
    <w:name w:val="WW8Num11z0"/>
    <w:rsid w:val="000E4776"/>
    <w:rPr>
      <w:rFonts w:ascii="Wingdings" w:hAnsi="Wingdings"/>
    </w:rPr>
  </w:style>
  <w:style w:type="character" w:customStyle="1" w:styleId="WW8Num12z0">
    <w:name w:val="WW8Num12z0"/>
    <w:rsid w:val="000E4776"/>
    <w:rPr>
      <w:rFonts w:ascii="Symbol" w:hAnsi="Symbol"/>
    </w:rPr>
  </w:style>
  <w:style w:type="character" w:customStyle="1" w:styleId="WW8Num13z0">
    <w:name w:val="WW8Num13z0"/>
    <w:rsid w:val="000E4776"/>
    <w:rPr>
      <w:rFonts w:ascii="Symbol" w:hAnsi="Symbol"/>
    </w:rPr>
  </w:style>
  <w:style w:type="character" w:customStyle="1" w:styleId="WW8Num13z1">
    <w:name w:val="WW8Num13z1"/>
    <w:rsid w:val="000E4776"/>
    <w:rPr>
      <w:rFonts w:ascii="Courier New" w:hAnsi="Courier New"/>
    </w:rPr>
  </w:style>
  <w:style w:type="character" w:customStyle="1" w:styleId="WW8Num13z4">
    <w:name w:val="WW8Num13z4"/>
    <w:rsid w:val="000E4776"/>
    <w:rPr>
      <w:rFonts w:ascii="Courier New" w:hAnsi="Courier New"/>
    </w:rPr>
  </w:style>
  <w:style w:type="character" w:customStyle="1" w:styleId="WW8Num14z0">
    <w:name w:val="WW8Num14z0"/>
    <w:rsid w:val="000E4776"/>
    <w:rPr>
      <w:rFonts w:ascii="Symbol" w:hAnsi="Symbol"/>
    </w:rPr>
  </w:style>
  <w:style w:type="character" w:customStyle="1" w:styleId="WW8Num15z0">
    <w:name w:val="WW8Num15z0"/>
    <w:rsid w:val="000E4776"/>
    <w:rPr>
      <w:rFonts w:ascii="Symbol" w:hAnsi="Symbol"/>
    </w:rPr>
  </w:style>
  <w:style w:type="character" w:customStyle="1" w:styleId="WW8Num4z0">
    <w:name w:val="WW8Num4z0"/>
    <w:rsid w:val="000E4776"/>
    <w:rPr>
      <w:rFonts w:ascii="Monotype Sorts" w:hAnsi="Monotype Sorts"/>
    </w:rPr>
  </w:style>
  <w:style w:type="character" w:customStyle="1" w:styleId="WW8Num7z1">
    <w:name w:val="WW8Num7z1"/>
    <w:rsid w:val="000E4776"/>
    <w:rPr>
      <w:rFonts w:ascii="Courier New" w:hAnsi="Courier New"/>
    </w:rPr>
  </w:style>
  <w:style w:type="character" w:customStyle="1" w:styleId="WW8Num7z2">
    <w:name w:val="WW8Num7z2"/>
    <w:rsid w:val="000E4776"/>
    <w:rPr>
      <w:rFonts w:ascii="Wingdings" w:hAnsi="Wingdings"/>
    </w:rPr>
  </w:style>
  <w:style w:type="character" w:customStyle="1" w:styleId="WW8Num10z1">
    <w:name w:val="WW8Num10z1"/>
    <w:rsid w:val="000E4776"/>
    <w:rPr>
      <w:rFonts w:ascii="Courier New" w:hAnsi="Courier New"/>
    </w:rPr>
  </w:style>
  <w:style w:type="character" w:customStyle="1" w:styleId="WW8Num10z2">
    <w:name w:val="WW8Num10z2"/>
    <w:rsid w:val="000E4776"/>
    <w:rPr>
      <w:rFonts w:ascii="Wingdings" w:hAnsi="Wingdings"/>
    </w:rPr>
  </w:style>
  <w:style w:type="character" w:customStyle="1" w:styleId="WW8Num11z1">
    <w:name w:val="WW8Num11z1"/>
    <w:rsid w:val="000E4776"/>
    <w:rPr>
      <w:rFonts w:ascii="Courier New" w:hAnsi="Courier New"/>
    </w:rPr>
  </w:style>
  <w:style w:type="character" w:customStyle="1" w:styleId="WW8Num11z3">
    <w:name w:val="WW8Num11z3"/>
    <w:rsid w:val="000E4776"/>
    <w:rPr>
      <w:rFonts w:ascii="Symbol" w:hAnsi="Symbol"/>
    </w:rPr>
  </w:style>
  <w:style w:type="character" w:customStyle="1" w:styleId="WW8Num13z2">
    <w:name w:val="WW8Num13z2"/>
    <w:rsid w:val="000E4776"/>
    <w:rPr>
      <w:rFonts w:ascii="Wingdings" w:hAnsi="Wingdings"/>
    </w:rPr>
  </w:style>
  <w:style w:type="character" w:customStyle="1" w:styleId="WW8Num14z1">
    <w:name w:val="WW8Num14z1"/>
    <w:rsid w:val="000E4776"/>
    <w:rPr>
      <w:rFonts w:ascii="Courier New" w:hAnsi="Courier New"/>
    </w:rPr>
  </w:style>
  <w:style w:type="character" w:customStyle="1" w:styleId="WW8Num14z2">
    <w:name w:val="WW8Num14z2"/>
    <w:rsid w:val="000E4776"/>
    <w:rPr>
      <w:rFonts w:ascii="Wingdings" w:hAnsi="Wingdings"/>
    </w:rPr>
  </w:style>
  <w:style w:type="character" w:customStyle="1" w:styleId="WW8Num14z3">
    <w:name w:val="WW8Num14z3"/>
    <w:rsid w:val="000E4776"/>
    <w:rPr>
      <w:rFonts w:ascii="Symbol" w:hAnsi="Symbol"/>
    </w:rPr>
  </w:style>
  <w:style w:type="character" w:customStyle="1" w:styleId="WW8Num15z1">
    <w:name w:val="WW8Num15z1"/>
    <w:rsid w:val="000E4776"/>
    <w:rPr>
      <w:rFonts w:ascii="Courier New" w:hAnsi="Courier New"/>
    </w:rPr>
  </w:style>
  <w:style w:type="character" w:customStyle="1" w:styleId="WW8Num15z2">
    <w:name w:val="WW8Num15z2"/>
    <w:rsid w:val="000E4776"/>
    <w:rPr>
      <w:rFonts w:ascii="Wingdings" w:hAnsi="Wingdings"/>
    </w:rPr>
  </w:style>
  <w:style w:type="character" w:customStyle="1" w:styleId="WW8Num16z0">
    <w:name w:val="WW8Num16z0"/>
    <w:rsid w:val="000E4776"/>
    <w:rPr>
      <w:rFonts w:ascii="Symbol" w:hAnsi="Symbol"/>
    </w:rPr>
  </w:style>
  <w:style w:type="character" w:customStyle="1" w:styleId="WW8Num18z0">
    <w:name w:val="WW8Num18z0"/>
    <w:rsid w:val="000E4776"/>
    <w:rPr>
      <w:rFonts w:ascii="Symbol" w:hAnsi="Symbol"/>
    </w:rPr>
  </w:style>
  <w:style w:type="character" w:customStyle="1" w:styleId="WW8Num18z1">
    <w:name w:val="WW8Num18z1"/>
    <w:rsid w:val="000E4776"/>
    <w:rPr>
      <w:rFonts w:ascii="Courier New" w:hAnsi="Courier New"/>
    </w:rPr>
  </w:style>
  <w:style w:type="character" w:customStyle="1" w:styleId="WW8Num18z2">
    <w:name w:val="WW8Num18z2"/>
    <w:rsid w:val="000E4776"/>
    <w:rPr>
      <w:rFonts w:ascii="Wingdings" w:hAnsi="Wingdings"/>
    </w:rPr>
  </w:style>
  <w:style w:type="character" w:customStyle="1" w:styleId="WW8Num19z0">
    <w:name w:val="WW8Num19z0"/>
    <w:rsid w:val="000E4776"/>
    <w:rPr>
      <w:rFonts w:ascii="Symbol" w:hAnsi="Symbol"/>
    </w:rPr>
  </w:style>
  <w:style w:type="character" w:customStyle="1" w:styleId="WW8Num20z0">
    <w:name w:val="WW8Num20z0"/>
    <w:rsid w:val="000E4776"/>
    <w:rPr>
      <w:rFonts w:ascii="Symbol" w:hAnsi="Symbol"/>
    </w:rPr>
  </w:style>
  <w:style w:type="character" w:customStyle="1" w:styleId="WW8Num20z1">
    <w:name w:val="WW8Num20z1"/>
    <w:rsid w:val="000E4776"/>
    <w:rPr>
      <w:rFonts w:ascii="Courier New" w:hAnsi="Courier New"/>
    </w:rPr>
  </w:style>
  <w:style w:type="character" w:customStyle="1" w:styleId="WW8Num20z2">
    <w:name w:val="WW8Num20z2"/>
    <w:rsid w:val="000E4776"/>
    <w:rPr>
      <w:rFonts w:ascii="Wingdings" w:hAnsi="Wingdings"/>
    </w:rPr>
  </w:style>
  <w:style w:type="character" w:customStyle="1" w:styleId="WW8Num21z0">
    <w:name w:val="WW8Num21z0"/>
    <w:rsid w:val="000E4776"/>
    <w:rPr>
      <w:rFonts w:ascii="Symbol" w:hAnsi="Symbol"/>
    </w:rPr>
  </w:style>
  <w:style w:type="character" w:customStyle="1" w:styleId="WW8Num21z1">
    <w:name w:val="WW8Num21z1"/>
    <w:rsid w:val="000E4776"/>
    <w:rPr>
      <w:rFonts w:ascii="Courier New" w:hAnsi="Courier New"/>
    </w:rPr>
  </w:style>
  <w:style w:type="character" w:customStyle="1" w:styleId="WW8Num21z2">
    <w:name w:val="WW8Num21z2"/>
    <w:rsid w:val="000E4776"/>
    <w:rPr>
      <w:rFonts w:ascii="Wingdings" w:hAnsi="Wingdings"/>
    </w:rPr>
  </w:style>
  <w:style w:type="character" w:customStyle="1" w:styleId="WW8Num22z0">
    <w:name w:val="WW8Num22z0"/>
    <w:rsid w:val="000E4776"/>
    <w:rPr>
      <w:rFonts w:ascii="Symbol" w:hAnsi="Symbol"/>
    </w:rPr>
  </w:style>
  <w:style w:type="character" w:customStyle="1" w:styleId="WW8Num22z1">
    <w:name w:val="WW8Num22z1"/>
    <w:rsid w:val="000E4776"/>
    <w:rPr>
      <w:rFonts w:ascii="Courier New" w:hAnsi="Courier New"/>
    </w:rPr>
  </w:style>
  <w:style w:type="character" w:customStyle="1" w:styleId="WW8Num22z2">
    <w:name w:val="WW8Num22z2"/>
    <w:rsid w:val="000E4776"/>
    <w:rPr>
      <w:rFonts w:ascii="Wingdings" w:hAnsi="Wingdings"/>
    </w:rPr>
  </w:style>
  <w:style w:type="character" w:customStyle="1" w:styleId="WW8Num23z0">
    <w:name w:val="WW8Num23z0"/>
    <w:rsid w:val="000E4776"/>
    <w:rPr>
      <w:rFonts w:ascii="Symbol" w:hAnsi="Symbol"/>
    </w:rPr>
  </w:style>
  <w:style w:type="character" w:customStyle="1" w:styleId="WW8Num24z0">
    <w:name w:val="WW8Num24z0"/>
    <w:rsid w:val="000E4776"/>
    <w:rPr>
      <w:rFonts w:ascii="Wingdings" w:hAnsi="Wingdings"/>
    </w:rPr>
  </w:style>
  <w:style w:type="character" w:customStyle="1" w:styleId="WW8Num24z1">
    <w:name w:val="WW8Num24z1"/>
    <w:rsid w:val="000E4776"/>
    <w:rPr>
      <w:rFonts w:ascii="Courier New" w:hAnsi="Courier New"/>
    </w:rPr>
  </w:style>
  <w:style w:type="character" w:customStyle="1" w:styleId="WW8Num24z3">
    <w:name w:val="WW8Num24z3"/>
    <w:rsid w:val="000E4776"/>
    <w:rPr>
      <w:rFonts w:ascii="Symbol" w:hAnsi="Symbol"/>
    </w:rPr>
  </w:style>
  <w:style w:type="character" w:customStyle="1" w:styleId="WW8Num25z0">
    <w:name w:val="WW8Num25z0"/>
    <w:rsid w:val="000E4776"/>
    <w:rPr>
      <w:rFonts w:ascii="Symbol" w:hAnsi="Symbol"/>
    </w:rPr>
  </w:style>
  <w:style w:type="character" w:customStyle="1" w:styleId="WW8Num25z1">
    <w:name w:val="WW8Num25z1"/>
    <w:rsid w:val="000E4776"/>
    <w:rPr>
      <w:rFonts w:ascii="Courier New" w:hAnsi="Courier New"/>
    </w:rPr>
  </w:style>
  <w:style w:type="character" w:customStyle="1" w:styleId="WW8Num25z2">
    <w:name w:val="WW8Num25z2"/>
    <w:rsid w:val="000E4776"/>
    <w:rPr>
      <w:rFonts w:ascii="Wingdings" w:hAnsi="Wingdings"/>
    </w:rPr>
  </w:style>
  <w:style w:type="character" w:customStyle="1" w:styleId="WW8Num26z0">
    <w:name w:val="WW8Num26z0"/>
    <w:rsid w:val="000E4776"/>
    <w:rPr>
      <w:rFonts w:ascii="Symbol" w:hAnsi="Symbol"/>
    </w:rPr>
  </w:style>
  <w:style w:type="character" w:customStyle="1" w:styleId="WW8Num27z0">
    <w:name w:val="WW8Num27z0"/>
    <w:rsid w:val="000E4776"/>
    <w:rPr>
      <w:rFonts w:ascii="Symbol" w:hAnsi="Symbol"/>
    </w:rPr>
  </w:style>
  <w:style w:type="character" w:customStyle="1" w:styleId="WW8Num27z1">
    <w:name w:val="WW8Num27z1"/>
    <w:rsid w:val="000E4776"/>
    <w:rPr>
      <w:rFonts w:ascii="Courier New" w:hAnsi="Courier New"/>
    </w:rPr>
  </w:style>
  <w:style w:type="character" w:customStyle="1" w:styleId="WW8Num27z2">
    <w:name w:val="WW8Num27z2"/>
    <w:rsid w:val="000E4776"/>
    <w:rPr>
      <w:rFonts w:ascii="Wingdings" w:hAnsi="Wingdings"/>
    </w:rPr>
  </w:style>
  <w:style w:type="character" w:customStyle="1" w:styleId="WW8Num28z0">
    <w:name w:val="WW8Num28z0"/>
    <w:rsid w:val="000E4776"/>
    <w:rPr>
      <w:rFonts w:ascii="Courier New" w:hAnsi="Courier New"/>
    </w:rPr>
  </w:style>
  <w:style w:type="character" w:customStyle="1" w:styleId="WW8Num28z2">
    <w:name w:val="WW8Num28z2"/>
    <w:rsid w:val="000E4776"/>
    <w:rPr>
      <w:rFonts w:ascii="Wingdings" w:hAnsi="Wingdings"/>
    </w:rPr>
  </w:style>
  <w:style w:type="character" w:customStyle="1" w:styleId="WW8Num28z3">
    <w:name w:val="WW8Num28z3"/>
    <w:rsid w:val="000E4776"/>
    <w:rPr>
      <w:rFonts w:ascii="Symbol" w:hAnsi="Symbol"/>
    </w:rPr>
  </w:style>
  <w:style w:type="character" w:customStyle="1" w:styleId="WW8Num29z0">
    <w:name w:val="WW8Num29z0"/>
    <w:rsid w:val="000E4776"/>
    <w:rPr>
      <w:rFonts w:ascii="Symbol" w:hAnsi="Symbol"/>
      <w:color w:val="auto"/>
    </w:rPr>
  </w:style>
  <w:style w:type="character" w:customStyle="1" w:styleId="WW8Num29z1">
    <w:name w:val="WW8Num29z1"/>
    <w:rsid w:val="000E4776"/>
    <w:rPr>
      <w:rFonts w:ascii="Courier New" w:hAnsi="Courier New"/>
    </w:rPr>
  </w:style>
  <w:style w:type="character" w:customStyle="1" w:styleId="WW8Num29z2">
    <w:name w:val="WW8Num29z2"/>
    <w:rsid w:val="000E4776"/>
    <w:rPr>
      <w:rFonts w:ascii="Wingdings" w:hAnsi="Wingdings"/>
    </w:rPr>
  </w:style>
  <w:style w:type="character" w:customStyle="1" w:styleId="WW8Num29z3">
    <w:name w:val="WW8Num29z3"/>
    <w:rsid w:val="000E4776"/>
    <w:rPr>
      <w:rFonts w:ascii="Symbol" w:hAnsi="Symbol"/>
    </w:rPr>
  </w:style>
  <w:style w:type="character" w:customStyle="1" w:styleId="WW8Num30z0">
    <w:name w:val="WW8Num30z0"/>
    <w:rsid w:val="000E4776"/>
    <w:rPr>
      <w:rFonts w:ascii="Symbol" w:hAnsi="Symbol"/>
    </w:rPr>
  </w:style>
  <w:style w:type="character" w:customStyle="1" w:styleId="WW8Num31z0">
    <w:name w:val="WW8Num31z0"/>
    <w:rsid w:val="000E4776"/>
    <w:rPr>
      <w:rFonts w:ascii="Symbol" w:hAnsi="Symbol"/>
    </w:rPr>
  </w:style>
  <w:style w:type="character" w:customStyle="1" w:styleId="WW8Num31z1">
    <w:name w:val="WW8Num31z1"/>
    <w:rsid w:val="000E4776"/>
    <w:rPr>
      <w:rFonts w:ascii="Courier New" w:hAnsi="Courier New"/>
    </w:rPr>
  </w:style>
  <w:style w:type="character" w:customStyle="1" w:styleId="WW8Num31z2">
    <w:name w:val="WW8Num31z2"/>
    <w:rsid w:val="000E4776"/>
    <w:rPr>
      <w:rFonts w:ascii="Wingdings" w:hAnsi="Wingdings"/>
    </w:rPr>
  </w:style>
  <w:style w:type="character" w:customStyle="1" w:styleId="WW8Num33z0">
    <w:name w:val="WW8Num33z0"/>
    <w:rsid w:val="000E4776"/>
    <w:rPr>
      <w:rFonts w:ascii="Symbol" w:hAnsi="Symbol"/>
    </w:rPr>
  </w:style>
  <w:style w:type="character" w:customStyle="1" w:styleId="WW8Num33z1">
    <w:name w:val="WW8Num33z1"/>
    <w:rsid w:val="000E4776"/>
    <w:rPr>
      <w:rFonts w:ascii="Courier New" w:hAnsi="Courier New"/>
    </w:rPr>
  </w:style>
  <w:style w:type="character" w:customStyle="1" w:styleId="WW8Num33z2">
    <w:name w:val="WW8Num33z2"/>
    <w:rsid w:val="000E4776"/>
    <w:rPr>
      <w:rFonts w:ascii="Wingdings" w:hAnsi="Wingdings"/>
    </w:rPr>
  </w:style>
  <w:style w:type="character" w:customStyle="1" w:styleId="WW8Num34z0">
    <w:name w:val="WW8Num34z0"/>
    <w:rsid w:val="000E4776"/>
    <w:rPr>
      <w:rFonts w:ascii="Symbol" w:hAnsi="Symbol"/>
    </w:rPr>
  </w:style>
  <w:style w:type="character" w:customStyle="1" w:styleId="WW8Num34z1">
    <w:name w:val="WW8Num34z1"/>
    <w:rsid w:val="000E4776"/>
    <w:rPr>
      <w:rFonts w:ascii="Courier New" w:hAnsi="Courier New"/>
    </w:rPr>
  </w:style>
  <w:style w:type="character" w:customStyle="1" w:styleId="WW8Num34z2">
    <w:name w:val="WW8Num34z2"/>
    <w:rsid w:val="000E4776"/>
    <w:rPr>
      <w:rFonts w:ascii="Wingdings" w:hAnsi="Wingdings"/>
    </w:rPr>
  </w:style>
  <w:style w:type="character" w:customStyle="1" w:styleId="WW8Num35z0">
    <w:name w:val="WW8Num35z0"/>
    <w:rsid w:val="000E4776"/>
    <w:rPr>
      <w:rFonts w:ascii="Symbol" w:hAnsi="Symbol"/>
    </w:rPr>
  </w:style>
  <w:style w:type="character" w:customStyle="1" w:styleId="WW8Num35z1">
    <w:name w:val="WW8Num35z1"/>
    <w:rsid w:val="000E4776"/>
    <w:rPr>
      <w:rFonts w:ascii="Courier New" w:hAnsi="Courier New"/>
    </w:rPr>
  </w:style>
  <w:style w:type="character" w:customStyle="1" w:styleId="WW8Num35z2">
    <w:name w:val="WW8Num35z2"/>
    <w:rsid w:val="000E4776"/>
    <w:rPr>
      <w:rFonts w:ascii="Wingdings" w:hAnsi="Wingdings"/>
    </w:rPr>
  </w:style>
  <w:style w:type="character" w:customStyle="1" w:styleId="WW8Num36z0">
    <w:name w:val="WW8Num36z0"/>
    <w:rsid w:val="000E4776"/>
    <w:rPr>
      <w:rFonts w:ascii="Symbol" w:hAnsi="Symbol"/>
    </w:rPr>
  </w:style>
  <w:style w:type="character" w:customStyle="1" w:styleId="WW8Num37z0">
    <w:name w:val="WW8Num37z0"/>
    <w:rsid w:val="000E4776"/>
    <w:rPr>
      <w:rFonts w:ascii="Symbol" w:hAnsi="Symbol"/>
    </w:rPr>
  </w:style>
  <w:style w:type="character" w:customStyle="1" w:styleId="WW8Num37z1">
    <w:name w:val="WW8Num37z1"/>
    <w:rsid w:val="000E4776"/>
    <w:rPr>
      <w:rFonts w:ascii="Wingdings" w:hAnsi="Wingdings"/>
    </w:rPr>
  </w:style>
  <w:style w:type="character" w:customStyle="1" w:styleId="WW8Num37z4">
    <w:name w:val="WW8Num37z4"/>
    <w:rsid w:val="000E4776"/>
    <w:rPr>
      <w:rFonts w:ascii="Courier New" w:hAnsi="Courier New"/>
    </w:rPr>
  </w:style>
  <w:style w:type="character" w:customStyle="1" w:styleId="WW8Num38z0">
    <w:name w:val="WW8Num38z0"/>
    <w:rsid w:val="000E4776"/>
    <w:rPr>
      <w:rFonts w:ascii="Symbol" w:hAnsi="Symbol"/>
    </w:rPr>
  </w:style>
  <w:style w:type="character" w:customStyle="1" w:styleId="WW8Num38z1">
    <w:name w:val="WW8Num38z1"/>
    <w:rsid w:val="000E4776"/>
    <w:rPr>
      <w:rFonts w:ascii="Courier New" w:hAnsi="Courier New"/>
    </w:rPr>
  </w:style>
  <w:style w:type="character" w:customStyle="1" w:styleId="WW8Num38z2">
    <w:name w:val="WW8Num38z2"/>
    <w:rsid w:val="000E4776"/>
    <w:rPr>
      <w:rFonts w:ascii="Wingdings" w:hAnsi="Wingdings"/>
    </w:rPr>
  </w:style>
  <w:style w:type="character" w:customStyle="1" w:styleId="WW8Num39z0">
    <w:name w:val="WW8Num39z0"/>
    <w:rsid w:val="000E4776"/>
    <w:rPr>
      <w:rFonts w:ascii="Symbol" w:hAnsi="Symbol"/>
    </w:rPr>
  </w:style>
  <w:style w:type="character" w:customStyle="1" w:styleId="WW8Num40z0">
    <w:name w:val="WW8Num40z0"/>
    <w:rsid w:val="000E4776"/>
    <w:rPr>
      <w:rFonts w:ascii="Symbol" w:hAnsi="Symbol"/>
    </w:rPr>
  </w:style>
  <w:style w:type="character" w:customStyle="1" w:styleId="WW8Num40z1">
    <w:name w:val="WW8Num40z1"/>
    <w:rsid w:val="000E4776"/>
    <w:rPr>
      <w:rFonts w:ascii="Courier New" w:hAnsi="Courier New"/>
    </w:rPr>
  </w:style>
  <w:style w:type="character" w:customStyle="1" w:styleId="WW8Num40z2">
    <w:name w:val="WW8Num40z2"/>
    <w:rsid w:val="000E4776"/>
    <w:rPr>
      <w:rFonts w:ascii="Wingdings" w:hAnsi="Wingdings"/>
    </w:rPr>
  </w:style>
  <w:style w:type="character" w:customStyle="1" w:styleId="WW8Num41z0">
    <w:name w:val="WW8Num41z0"/>
    <w:rsid w:val="000E4776"/>
    <w:rPr>
      <w:rFonts w:ascii="Symbol" w:hAnsi="Symbol"/>
    </w:rPr>
  </w:style>
  <w:style w:type="character" w:customStyle="1" w:styleId="WW8NumSt7z0">
    <w:name w:val="WW8NumSt7z0"/>
    <w:rsid w:val="000E4776"/>
    <w:rPr>
      <w:rFonts w:ascii="Symbol" w:hAnsi="Symbol"/>
    </w:rPr>
  </w:style>
  <w:style w:type="character" w:customStyle="1" w:styleId="WW8NumSt14z0">
    <w:name w:val="WW8NumSt14z0"/>
    <w:rsid w:val="000E4776"/>
    <w:rPr>
      <w:rFonts w:ascii="Helv" w:hAnsi="Helv"/>
    </w:rPr>
  </w:style>
  <w:style w:type="character" w:customStyle="1" w:styleId="WW-DefaultParagraphFont">
    <w:name w:val="WW-Default Paragraph Font"/>
    <w:rsid w:val="000E4776"/>
  </w:style>
  <w:style w:type="character" w:customStyle="1" w:styleId="WW-Absatz-Standardschriftart">
    <w:name w:val="WW-Absatz-Standardschriftart"/>
    <w:rsid w:val="000E4776"/>
  </w:style>
  <w:style w:type="character" w:customStyle="1" w:styleId="WW-Absatz-Standardschriftart1">
    <w:name w:val="WW-Absatz-Standardschriftart1"/>
    <w:rsid w:val="000E4776"/>
  </w:style>
  <w:style w:type="character" w:customStyle="1" w:styleId="WW-DefaultParagraphFont1">
    <w:name w:val="WW-Default Paragraph Font1"/>
    <w:rsid w:val="000E4776"/>
  </w:style>
  <w:style w:type="character" w:customStyle="1" w:styleId="WW-CommentReference">
    <w:name w:val="WW-Comment Reference"/>
    <w:rsid w:val="000E4776"/>
    <w:rPr>
      <w:sz w:val="16"/>
    </w:rPr>
  </w:style>
  <w:style w:type="character" w:styleId="Hyperlink">
    <w:name w:val="Hyperlink"/>
    <w:rsid w:val="000E4776"/>
    <w:rPr>
      <w:color w:val="0000FF"/>
      <w:u w:val="single"/>
    </w:rPr>
  </w:style>
  <w:style w:type="character" w:customStyle="1" w:styleId="WW8Num2z0">
    <w:name w:val="WW8Num2z0"/>
    <w:rsid w:val="000E4776"/>
    <w:rPr>
      <w:rFonts w:ascii="Monotype Sorts" w:hAnsi="Monotype Sorts"/>
      <w:b/>
      <w:i w:val="0"/>
      <w:color w:val="FF0000"/>
      <w:sz w:val="18"/>
    </w:rPr>
  </w:style>
  <w:style w:type="character" w:styleId="FollowedHyperlink">
    <w:name w:val="FollowedHyperlink"/>
    <w:rsid w:val="000E4776"/>
    <w:rPr>
      <w:color w:val="800080"/>
      <w:u w:val="single"/>
    </w:rPr>
  </w:style>
  <w:style w:type="character" w:customStyle="1" w:styleId="maintextblackcopy1">
    <w:name w:val="maintextblackcopy1"/>
    <w:rsid w:val="000E4776"/>
    <w:rPr>
      <w:rFonts w:ascii="Arial" w:hAnsi="Arial" w:cs="Arial"/>
      <w:b w:val="0"/>
      <w:bCs w:val="0"/>
      <w:color w:val="000000"/>
      <w:sz w:val="17"/>
      <w:szCs w:val="17"/>
    </w:rPr>
  </w:style>
  <w:style w:type="paragraph" w:customStyle="1" w:styleId="Heading">
    <w:name w:val="Heading"/>
    <w:basedOn w:val="Normal"/>
    <w:next w:val="BodyText"/>
    <w:rsid w:val="000E4776"/>
    <w:pPr>
      <w:keepNext/>
      <w:spacing w:before="240" w:after="120"/>
    </w:pPr>
    <w:rPr>
      <w:rFonts w:ascii="Luxi Sans" w:eastAsia="HG Mincho Light J" w:hAnsi="Luxi Sans"/>
      <w:sz w:val="28"/>
    </w:rPr>
  </w:style>
  <w:style w:type="paragraph" w:styleId="BodyText">
    <w:name w:val="Body Text"/>
    <w:basedOn w:val="Normal"/>
    <w:rsid w:val="000E4776"/>
    <w:rPr>
      <w:sz w:val="22"/>
    </w:rPr>
  </w:style>
  <w:style w:type="paragraph" w:styleId="List">
    <w:name w:val="List"/>
    <w:basedOn w:val="BodyText"/>
    <w:rsid w:val="000E4776"/>
    <w:rPr>
      <w:rFonts w:cs="Tahoma"/>
    </w:rPr>
  </w:style>
  <w:style w:type="paragraph" w:styleId="Caption">
    <w:name w:val="caption"/>
    <w:basedOn w:val="Normal"/>
    <w:qFormat/>
    <w:rsid w:val="000E4776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rsid w:val="000E4776"/>
    <w:pPr>
      <w:suppressLineNumbers/>
    </w:pPr>
    <w:rPr>
      <w:rFonts w:cs="Tahoma"/>
    </w:rPr>
  </w:style>
  <w:style w:type="paragraph" w:styleId="Header">
    <w:name w:val="header"/>
    <w:basedOn w:val="Normal"/>
    <w:rsid w:val="000E4776"/>
    <w:pPr>
      <w:tabs>
        <w:tab w:val="center" w:pos="1980"/>
        <w:tab w:val="right" w:pos="6300"/>
      </w:tabs>
    </w:pPr>
  </w:style>
  <w:style w:type="paragraph" w:styleId="Footer">
    <w:name w:val="footer"/>
    <w:basedOn w:val="Normal"/>
    <w:rsid w:val="000E4776"/>
    <w:pPr>
      <w:tabs>
        <w:tab w:val="center" w:pos="1980"/>
        <w:tab w:val="right" w:pos="6300"/>
      </w:tabs>
    </w:pPr>
  </w:style>
  <w:style w:type="paragraph" w:styleId="Title">
    <w:name w:val="Title"/>
    <w:basedOn w:val="Normal"/>
    <w:next w:val="Subtitle"/>
    <w:qFormat/>
    <w:rsid w:val="000E4776"/>
    <w:pPr>
      <w:jc w:val="center"/>
    </w:pPr>
    <w:rPr>
      <w:i/>
      <w:sz w:val="32"/>
      <w:lang w:val="en-US"/>
    </w:rPr>
  </w:style>
  <w:style w:type="paragraph" w:styleId="Subtitle">
    <w:name w:val="Subtitle"/>
    <w:basedOn w:val="Normal"/>
    <w:next w:val="BodyText"/>
    <w:qFormat/>
    <w:rsid w:val="000E4776"/>
    <w:rPr>
      <w:b/>
      <w:sz w:val="22"/>
    </w:rPr>
  </w:style>
  <w:style w:type="paragraph" w:customStyle="1" w:styleId="WW-BodyText2">
    <w:name w:val="WW-Body Text 2"/>
    <w:basedOn w:val="Normal"/>
    <w:rsid w:val="000E4776"/>
    <w:pPr>
      <w:jc w:val="both"/>
    </w:pPr>
    <w:rPr>
      <w:lang w:val="en-US"/>
    </w:rPr>
  </w:style>
  <w:style w:type="paragraph" w:customStyle="1" w:styleId="WW-PlainText">
    <w:name w:val="WW-Plain Text"/>
    <w:basedOn w:val="Normal"/>
    <w:rsid w:val="000E4776"/>
    <w:pPr>
      <w:autoSpaceDE w:val="0"/>
    </w:pPr>
    <w:rPr>
      <w:rFonts w:ascii="Courier New" w:hAnsi="Courier New"/>
      <w:lang w:val="en-US"/>
    </w:rPr>
  </w:style>
  <w:style w:type="paragraph" w:customStyle="1" w:styleId="WW-CommentText">
    <w:name w:val="WW-Comment Text"/>
    <w:basedOn w:val="Normal"/>
    <w:rsid w:val="000E4776"/>
  </w:style>
  <w:style w:type="paragraph" w:customStyle="1" w:styleId="Achievement">
    <w:name w:val="Achievement"/>
    <w:basedOn w:val="BodyText"/>
    <w:rsid w:val="000E4776"/>
    <w:pPr>
      <w:spacing w:after="60" w:line="220" w:lineRule="atLeast"/>
      <w:jc w:val="both"/>
    </w:pPr>
    <w:rPr>
      <w:rFonts w:ascii="Arial" w:hAnsi="Arial"/>
      <w:spacing w:val="-5"/>
      <w:sz w:val="20"/>
    </w:rPr>
  </w:style>
  <w:style w:type="paragraph" w:customStyle="1" w:styleId="Framecontents">
    <w:name w:val="Frame contents"/>
    <w:basedOn w:val="BodyText"/>
    <w:rsid w:val="000E4776"/>
  </w:style>
  <w:style w:type="paragraph" w:customStyle="1" w:styleId="TableContents">
    <w:name w:val="Table Contents"/>
    <w:basedOn w:val="BodyText"/>
    <w:rsid w:val="000E4776"/>
    <w:pPr>
      <w:suppressLineNumbers/>
    </w:pPr>
  </w:style>
  <w:style w:type="paragraph" w:customStyle="1" w:styleId="TableHeading">
    <w:name w:val="Table Heading"/>
    <w:basedOn w:val="TableContents"/>
    <w:rsid w:val="000E4776"/>
    <w:pPr>
      <w:jc w:val="center"/>
    </w:pPr>
    <w:rPr>
      <w:b/>
      <w:i/>
    </w:rPr>
  </w:style>
  <w:style w:type="paragraph" w:styleId="BodyText2">
    <w:name w:val="Body Text 2"/>
    <w:basedOn w:val="Normal"/>
    <w:rsid w:val="000E4776"/>
    <w:pPr>
      <w:widowControl w:val="0"/>
      <w:suppressAutoHyphens w:val="0"/>
      <w:jc w:val="both"/>
    </w:pPr>
    <w:rPr>
      <w:rFonts w:ascii="Times New Roman" w:hAnsi="Times New Roman"/>
      <w:sz w:val="24"/>
      <w:lang w:val="en-US"/>
    </w:rPr>
  </w:style>
  <w:style w:type="paragraph" w:styleId="PlainText">
    <w:name w:val="Plain Text"/>
    <w:basedOn w:val="Normal"/>
    <w:link w:val="PlainTextChar"/>
    <w:rsid w:val="000E4776"/>
    <w:pPr>
      <w:suppressAutoHyphens w:val="0"/>
    </w:pPr>
    <w:rPr>
      <w:rFonts w:ascii="Courier New" w:hAnsi="Courier New"/>
    </w:rPr>
  </w:style>
  <w:style w:type="paragraph" w:styleId="BodyTextIndent2">
    <w:name w:val="Body Text Indent 2"/>
    <w:basedOn w:val="Normal"/>
    <w:rsid w:val="000E4776"/>
    <w:pPr>
      <w:suppressAutoHyphens w:val="0"/>
      <w:ind w:firstLine="720"/>
      <w:jc w:val="both"/>
    </w:pPr>
    <w:rPr>
      <w:rFonts w:ascii="Times New Roman" w:hAnsi="Times New Roman"/>
      <w:bCs/>
      <w:color w:val="0000FF"/>
      <w:sz w:val="24"/>
      <w:szCs w:val="24"/>
      <w:lang w:val="en-US"/>
    </w:rPr>
  </w:style>
  <w:style w:type="paragraph" w:customStyle="1" w:styleId="OtherDetails">
    <w:name w:val="Other Details"/>
    <w:basedOn w:val="Normal"/>
    <w:next w:val="Normal"/>
    <w:rsid w:val="000E4776"/>
    <w:pPr>
      <w:tabs>
        <w:tab w:val="left" w:pos="360"/>
      </w:tabs>
      <w:suppressAutoHyphens w:val="0"/>
    </w:pPr>
    <w:rPr>
      <w:rFonts w:ascii="Arial" w:hAnsi="Arial"/>
      <w:szCs w:val="24"/>
      <w:lang w:val="en-US"/>
    </w:rPr>
  </w:style>
  <w:style w:type="paragraph" w:customStyle="1" w:styleId="ProjectName">
    <w:name w:val="Project Name"/>
    <w:basedOn w:val="Normal"/>
    <w:rsid w:val="000E4776"/>
    <w:pPr>
      <w:tabs>
        <w:tab w:val="center" w:pos="5040"/>
        <w:tab w:val="right" w:pos="9360"/>
      </w:tabs>
      <w:suppressAutoHyphens w:val="0"/>
    </w:pPr>
    <w:rPr>
      <w:rFonts w:ascii="Verdana" w:hAnsi="Verdana" w:cs="Arial"/>
      <w:b/>
      <w:spacing w:val="-2"/>
      <w:u w:val="single"/>
      <w:lang w:val="en-US"/>
    </w:rPr>
  </w:style>
  <w:style w:type="paragraph" w:styleId="DocumentMap">
    <w:name w:val="Document Map"/>
    <w:basedOn w:val="Normal"/>
    <w:semiHidden/>
    <w:rsid w:val="000E4776"/>
    <w:pPr>
      <w:shd w:val="clear" w:color="auto" w:fill="000080"/>
    </w:pPr>
    <w:rPr>
      <w:rFonts w:cs="Tahoma"/>
    </w:rPr>
  </w:style>
  <w:style w:type="paragraph" w:styleId="BodyText3">
    <w:name w:val="Body Text 3"/>
    <w:basedOn w:val="Normal"/>
    <w:rsid w:val="000E4776"/>
    <w:rPr>
      <w:rFonts w:cs="Tahoma"/>
      <w:color w:val="339966"/>
    </w:rPr>
  </w:style>
  <w:style w:type="paragraph" w:styleId="BodyTextIndent">
    <w:name w:val="Body Text Indent"/>
    <w:basedOn w:val="Normal"/>
    <w:rsid w:val="000E4776"/>
    <w:pPr>
      <w:ind w:left="360"/>
    </w:pPr>
    <w:rPr>
      <w:rFonts w:cs="Tahoma"/>
    </w:rPr>
  </w:style>
  <w:style w:type="character" w:styleId="CommentReference">
    <w:name w:val="annotation reference"/>
    <w:semiHidden/>
    <w:rsid w:val="000E4776"/>
    <w:rPr>
      <w:sz w:val="16"/>
      <w:szCs w:val="16"/>
    </w:rPr>
  </w:style>
  <w:style w:type="paragraph" w:styleId="CommentText">
    <w:name w:val="annotation text"/>
    <w:basedOn w:val="Normal"/>
    <w:semiHidden/>
    <w:rsid w:val="000E4776"/>
  </w:style>
  <w:style w:type="paragraph" w:styleId="BodyTextIndent3">
    <w:name w:val="Body Text Indent 3"/>
    <w:basedOn w:val="Normal"/>
    <w:rsid w:val="000E4776"/>
    <w:pPr>
      <w:spacing w:after="120"/>
      <w:ind w:left="360"/>
    </w:pPr>
    <w:rPr>
      <w:sz w:val="16"/>
      <w:szCs w:val="16"/>
    </w:rPr>
  </w:style>
  <w:style w:type="character" w:styleId="HTMLTypewriter">
    <w:name w:val="HTML Typewriter"/>
    <w:rsid w:val="000E4776"/>
    <w:rPr>
      <w:rFonts w:ascii="Courier New" w:eastAsia="Courier New" w:hAnsi="Courier New" w:cs="Wingdings"/>
      <w:sz w:val="20"/>
      <w:szCs w:val="20"/>
    </w:rPr>
  </w:style>
  <w:style w:type="paragraph" w:styleId="ListParagraph">
    <w:name w:val="List Paragraph"/>
    <w:basedOn w:val="Normal"/>
    <w:uiPriority w:val="34"/>
    <w:qFormat/>
    <w:rsid w:val="006E5F8E"/>
    <w:pPr>
      <w:ind w:left="720"/>
    </w:pPr>
  </w:style>
  <w:style w:type="paragraph" w:styleId="NormalWeb">
    <w:name w:val="Normal (Web)"/>
    <w:basedOn w:val="Normal"/>
    <w:uiPriority w:val="99"/>
    <w:rsid w:val="001E0DE7"/>
    <w:pPr>
      <w:spacing w:before="280" w:after="280"/>
    </w:pPr>
    <w:rPr>
      <w:rFonts w:ascii="Times New Roman" w:hAnsi="Times New Roman"/>
      <w:sz w:val="24"/>
      <w:szCs w:val="24"/>
      <w:lang w:val="en-US"/>
    </w:rPr>
  </w:style>
  <w:style w:type="paragraph" w:customStyle="1" w:styleId="Objective">
    <w:name w:val="Objective"/>
    <w:basedOn w:val="Normal"/>
    <w:next w:val="BodyText"/>
    <w:rsid w:val="00B50FC6"/>
    <w:pPr>
      <w:suppressAutoHyphens w:val="0"/>
      <w:spacing w:before="220" w:after="220" w:line="220" w:lineRule="atLeast"/>
    </w:pPr>
    <w:rPr>
      <w:rFonts w:ascii="Times New Roman" w:hAnsi="Times New Roman"/>
      <w:lang w:val="en-US" w:eastAsia="en-US"/>
    </w:rPr>
  </w:style>
  <w:style w:type="character" w:customStyle="1" w:styleId="PlainTextChar">
    <w:name w:val="Plain Text Char"/>
    <w:link w:val="PlainText"/>
    <w:rsid w:val="002A3CE5"/>
    <w:rPr>
      <w:rFonts w:ascii="Courier New" w:hAnsi="Courier New"/>
      <w:lang w:eastAsia="ar-SA"/>
    </w:rPr>
  </w:style>
  <w:style w:type="table" w:styleId="TableContemporary">
    <w:name w:val="Table Contemporary"/>
    <w:basedOn w:val="TableNormal"/>
    <w:rsid w:val="00AD22CA"/>
    <w:pPr>
      <w:suppressAutoHyphens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character" w:styleId="Strong">
    <w:name w:val="Strong"/>
    <w:qFormat/>
    <w:rsid w:val="007A1024"/>
    <w:rPr>
      <w:b/>
      <w:bCs/>
    </w:rPr>
  </w:style>
  <w:style w:type="paragraph" w:customStyle="1" w:styleId="Cog-bullet">
    <w:name w:val="Cog-bullet"/>
    <w:basedOn w:val="Normal"/>
    <w:rsid w:val="00BB7902"/>
    <w:pPr>
      <w:keepNext/>
      <w:numPr>
        <w:numId w:val="40"/>
      </w:numPr>
      <w:suppressAutoHyphens w:val="0"/>
      <w:spacing w:before="60" w:after="60" w:line="260" w:lineRule="atLeast"/>
    </w:pPr>
    <w:rPr>
      <w:rFonts w:ascii="Arial" w:hAnsi="Arial" w:cs="Arial"/>
      <w:lang w:val="en-US" w:eastAsia="en-US"/>
    </w:rPr>
  </w:style>
  <w:style w:type="paragraph" w:customStyle="1" w:styleId="Default">
    <w:name w:val="Default"/>
    <w:rsid w:val="00BB7902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customStyle="1" w:styleId="st">
    <w:name w:val="st"/>
    <w:basedOn w:val="DefaultParagraphFont"/>
    <w:rsid w:val="00673B89"/>
  </w:style>
  <w:style w:type="character" w:styleId="Emphasis">
    <w:name w:val="Emphasis"/>
    <w:qFormat/>
    <w:rsid w:val="00673B89"/>
    <w:rPr>
      <w:i/>
      <w:iCs/>
    </w:rPr>
  </w:style>
  <w:style w:type="character" w:customStyle="1" w:styleId="apple-converted-space">
    <w:name w:val="apple-converted-space"/>
    <w:rsid w:val="009D7845"/>
  </w:style>
  <w:style w:type="character" w:customStyle="1" w:styleId="Heading1Char">
    <w:name w:val="Heading 1 Char"/>
    <w:link w:val="Heading1"/>
    <w:rsid w:val="00937874"/>
    <w:rPr>
      <w:rFonts w:ascii="Tahoma" w:hAnsi="Tahoma"/>
      <w:b/>
      <w:lang w:val="en-GB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5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379B17-2E71-416A-825A-A27FE1991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6</Pages>
  <Words>964</Words>
  <Characters>5499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Details</vt:lpstr>
    </vt:vector>
  </TitlesOfParts>
  <Company>Toshiba</Company>
  <LinksUpToDate>false</LinksUpToDate>
  <CharactersWithSpaces>6451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Details</dc:title>
  <dc:subject/>
  <dc:creator>A-1225</dc:creator>
  <cp:keywords/>
  <cp:lastModifiedBy>Gopalan, Rajmohan</cp:lastModifiedBy>
  <cp:revision>358</cp:revision>
  <cp:lastPrinted>2009-11-09T11:55:00Z</cp:lastPrinted>
  <dcterms:created xsi:type="dcterms:W3CDTF">2016-01-16T15:38:00Z</dcterms:created>
  <dcterms:modified xsi:type="dcterms:W3CDTF">2023-06-08T00:46:00Z</dcterms:modified>
</cp:coreProperties>
</file>